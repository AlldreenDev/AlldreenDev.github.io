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C4B5C" w14:textId="7924C354" w:rsidR="001B6C6C" w:rsidRPr="003045F9" w:rsidRDefault="00CC5155" w:rsidP="00462CE9">
      <w:pPr>
        <w:spacing w:before="35" w:line="276" w:lineRule="auto"/>
        <w:ind w:right="4454"/>
        <w:jc w:val="right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color w:val="000000" w:themeColor="text1"/>
          <w:sz w:val="32"/>
          <w:szCs w:val="32"/>
        </w:rPr>
        <w:t xml:space="preserve">ALLDREEN DEV </w:t>
      </w:r>
      <w:r w:rsidR="00462CE9">
        <w:rPr>
          <w:rFonts w:ascii="Calibri" w:eastAsia="Calibri" w:hAnsi="Calibri" w:cs="Calibri"/>
          <w:b/>
          <w:color w:val="000000" w:themeColor="text1"/>
          <w:sz w:val="32"/>
          <w:szCs w:val="32"/>
        </w:rPr>
        <w:t>W P</w:t>
      </w:r>
    </w:p>
    <w:p w14:paraId="6ABDA050" w14:textId="5D99633D" w:rsidR="001B6C6C" w:rsidRDefault="003C1E6A" w:rsidP="00C658CC">
      <w:pPr>
        <w:spacing w:before="5" w:line="276" w:lineRule="auto"/>
        <w:ind w:left="101"/>
        <w:rPr>
          <w:rStyle w:val="Hyperlink"/>
          <w:rFonts w:eastAsia="Calibri"/>
          <w:b/>
          <w:sz w:val="22"/>
          <w:szCs w:val="22"/>
        </w:rPr>
      </w:pPr>
      <w:r>
        <w:rPr>
          <w:rFonts w:eastAsia="Calibri"/>
          <w:b/>
          <w:noProof/>
          <w:sz w:val="22"/>
          <w:szCs w:val="22"/>
        </w:rPr>
        <w:drawing>
          <wp:inline distT="0" distB="0" distL="0" distR="0" wp14:anchorId="075A321E" wp14:editId="24B516C3">
            <wp:extent cx="238125" cy="159385"/>
            <wp:effectExtent l="0" t="0" r="3175" b="5715"/>
            <wp:docPr id="25" name="Graphic 2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file_QQy8Jx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8417" cy="3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155">
        <w:rPr>
          <w:rFonts w:eastAsia="Calibri"/>
          <w:b/>
          <w:sz w:val="22"/>
          <w:szCs w:val="22"/>
        </w:rPr>
        <w:t xml:space="preserve">alldreen94@gmail.com         </w:t>
      </w:r>
      <w:r w:rsidR="00462CE9">
        <w:rPr>
          <w:rFonts w:eastAsia="Calibri"/>
          <w:b/>
          <w:sz w:val="22"/>
          <w:szCs w:val="22"/>
        </w:rPr>
        <w:t xml:space="preserve">         </w:t>
      </w:r>
      <w:r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noProof/>
          <w:sz w:val="22"/>
          <w:szCs w:val="22"/>
        </w:rPr>
        <w:drawing>
          <wp:inline distT="0" distB="0" distL="0" distR="0" wp14:anchorId="0D841F85" wp14:editId="424A8D2E">
            <wp:extent cx="236220" cy="133150"/>
            <wp:effectExtent l="0" t="0" r="5080" b="0"/>
            <wp:docPr id="26" name="Graphic 26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file_szy4Iz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8" cy="2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b/>
          <w:sz w:val="22"/>
          <w:szCs w:val="22"/>
        </w:rPr>
        <w:t xml:space="preserve"> </w:t>
      </w:r>
      <w:r w:rsidR="009B6179">
        <w:rPr>
          <w:rFonts w:eastAsia="Calibri"/>
          <w:b/>
          <w:color w:val="000000" w:themeColor="text1"/>
          <w:sz w:val="22"/>
          <w:szCs w:val="22"/>
        </w:rPr>
        <w:t>9677331173</w:t>
      </w:r>
      <w:r w:rsidR="00462CE9">
        <w:rPr>
          <w:rFonts w:eastAsia="Calibri"/>
          <w:b/>
          <w:color w:val="000000" w:themeColor="text1"/>
          <w:sz w:val="22"/>
          <w:szCs w:val="22"/>
        </w:rPr>
        <w:t xml:space="preserve">     </w:t>
      </w:r>
      <w:r w:rsidR="009B6179" w:rsidRPr="003045F9">
        <w:rPr>
          <w:rFonts w:eastAsia="Calibri"/>
          <w:b/>
          <w:color w:val="000000" w:themeColor="text1"/>
          <w:sz w:val="22"/>
          <w:szCs w:val="22"/>
        </w:rPr>
        <w:t xml:space="preserve"> </w:t>
      </w:r>
      <w:r>
        <w:rPr>
          <w:rFonts w:eastAsia="Calibri"/>
          <w:b/>
          <w:noProof/>
          <w:sz w:val="22"/>
          <w:szCs w:val="22"/>
        </w:rPr>
        <w:drawing>
          <wp:inline distT="0" distB="0" distL="0" distR="0" wp14:anchorId="3ECE4242" wp14:editId="47101305">
            <wp:extent cx="253337" cy="133478"/>
            <wp:effectExtent l="0" t="0" r="0" b="0"/>
            <wp:docPr id="27" name="Graphic 27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file_kPuYQJ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836" cy="1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B2C" w:rsidRPr="006F2B2C">
        <w:t xml:space="preserve"> </w:t>
      </w:r>
      <w:hyperlink r:id="rId13" w:history="1">
        <w:r w:rsidR="006F2B2C" w:rsidRPr="006F2B2C">
          <w:rPr>
            <w:rStyle w:val="Hyperlink"/>
          </w:rPr>
          <w:t>https://www.linkedin.com/in/alldreen-dev-91680311b/</w:t>
        </w:r>
      </w:hyperlink>
    </w:p>
    <w:p w14:paraId="200FF9AD" w14:textId="2C813946" w:rsidR="000E3446" w:rsidRPr="007D60F8" w:rsidRDefault="000E3446" w:rsidP="00BD6B20">
      <w:pPr>
        <w:spacing w:before="5" w:line="276" w:lineRule="auto"/>
        <w:rPr>
          <w:rFonts w:ascii="Times" w:hAnsi="Times"/>
        </w:rPr>
      </w:pPr>
      <w:r w:rsidRPr="007D60F8">
        <w:rPr>
          <w:rFonts w:eastAsia="Calibri"/>
          <w:b/>
          <w:noProof/>
          <w:sz w:val="22"/>
          <w:szCs w:val="22"/>
        </w:rPr>
        <w:t>Designation</w:t>
      </w:r>
      <w:r w:rsidRPr="007D60F8">
        <w:rPr>
          <w:rFonts w:eastAsia="Calibri"/>
          <w:noProof/>
          <w:sz w:val="22"/>
          <w:szCs w:val="22"/>
        </w:rPr>
        <w:t xml:space="preserve"> : Senior Software Engineer (Embedded </w:t>
      </w:r>
      <w:r w:rsidR="007D60F8" w:rsidRPr="007D60F8">
        <w:rPr>
          <w:rFonts w:eastAsia="Calibri"/>
          <w:noProof/>
          <w:sz w:val="22"/>
          <w:szCs w:val="22"/>
        </w:rPr>
        <w:t>–</w:t>
      </w:r>
      <w:r w:rsidRPr="007D60F8">
        <w:rPr>
          <w:rFonts w:eastAsia="Calibri"/>
          <w:noProof/>
          <w:sz w:val="22"/>
          <w:szCs w:val="22"/>
        </w:rPr>
        <w:t xml:space="preserve"> Automation</w:t>
      </w:r>
      <w:r w:rsidR="007D60F8" w:rsidRPr="007D60F8">
        <w:rPr>
          <w:rFonts w:eastAsia="Calibri"/>
          <w:noProof/>
          <w:sz w:val="22"/>
          <w:szCs w:val="22"/>
        </w:rPr>
        <w:t>) at</w:t>
      </w:r>
      <w:r w:rsidR="007D60F8" w:rsidRPr="007D60F8">
        <w:rPr>
          <w:rFonts w:ascii="Times" w:hAnsi="Times"/>
        </w:rPr>
        <w:t xml:space="preserve"> Robert Bosch Engineering and Business Solutions   </w:t>
      </w:r>
    </w:p>
    <w:p w14:paraId="18B8540E" w14:textId="2F6F6EE4" w:rsidR="007D60F8" w:rsidRPr="007D60F8" w:rsidRDefault="004C037E" w:rsidP="00E5210C">
      <w:pPr>
        <w:spacing w:before="5" w:line="276" w:lineRule="auto"/>
        <w:rPr>
          <w:rFonts w:ascii="Times" w:hAnsi="Times"/>
          <w:b/>
          <w:color w:val="000000" w:themeColor="text1"/>
          <w:sz w:val="28"/>
          <w:szCs w:val="28"/>
        </w:rPr>
      </w:pPr>
      <w:r>
        <w:pict w14:anchorId="6B857BDB">
          <v:group id="_x0000_s1030" alt="" style="position:absolute;margin-left:47pt;margin-top:119.15pt;width:517.5pt;height:2.25pt;z-index:-251656704;mso-position-horizontal-relative:page;mso-position-vertical-relative:page" coordorigin="1002,2128" coordsize="10350,45">
            <v:shape id="_x0000_s1031" alt="" style="position:absolute;left:1002;top:2128;width:10350;height:45" coordorigin="1002,2128" coordsize="10350,45" path="m1002,2173r10350,-45e" filled="f" strokeweight="1.56pt">
              <v:path arrowok="t"/>
            </v:shape>
            <w10:wrap anchorx="page" anchory="page"/>
          </v:group>
        </w:pict>
      </w:r>
      <w:r w:rsidR="007D60F8" w:rsidRPr="007D60F8">
        <w:rPr>
          <w:rFonts w:ascii="Times" w:hAnsi="Times"/>
          <w:b/>
          <w:color w:val="000000" w:themeColor="text1"/>
          <w:sz w:val="28"/>
          <w:szCs w:val="28"/>
        </w:rPr>
        <w:t>Summary</w:t>
      </w:r>
      <w:r w:rsidR="00A13332">
        <w:rPr>
          <w:rFonts w:ascii="Times" w:hAnsi="Times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</w:t>
      </w:r>
      <w:r w:rsidR="00A13332" w:rsidRPr="00A13332">
        <w:rPr>
          <w:rFonts w:ascii="Times" w:hAnsi="Times"/>
        </w:rPr>
        <w:t>Coimbatore, India</w:t>
      </w:r>
    </w:p>
    <w:p w14:paraId="27E64703" w14:textId="595D9D6E" w:rsidR="007D60F8" w:rsidRPr="007D60F8" w:rsidRDefault="007D60F8" w:rsidP="007D60F8">
      <w:pPr>
        <w:autoSpaceDE w:val="0"/>
        <w:autoSpaceDN w:val="0"/>
        <w:adjustRightInd w:val="0"/>
        <w:rPr>
          <w:rFonts w:ascii="Times" w:hAnsi="Times"/>
          <w:bCs/>
        </w:rPr>
      </w:pPr>
      <w:r>
        <w:rPr>
          <w:rFonts w:ascii="Times" w:hAnsi="Times"/>
          <w:bCs/>
        </w:rPr>
        <w:t>Embedded</w:t>
      </w:r>
      <w:r w:rsidRPr="007D60F8">
        <w:rPr>
          <w:rFonts w:ascii="Times" w:hAnsi="Times"/>
          <w:bCs/>
        </w:rPr>
        <w:t xml:space="preserve"> Software Engineer wit</w:t>
      </w:r>
      <w:r>
        <w:rPr>
          <w:rFonts w:ascii="Times" w:hAnsi="Times"/>
          <w:bCs/>
        </w:rPr>
        <w:t xml:space="preserve">h 4 years’ experience with Embedded Systems, </w:t>
      </w:r>
      <w:r w:rsidR="00531457">
        <w:rPr>
          <w:rFonts w:ascii="Times" w:hAnsi="Times"/>
          <w:bCs/>
        </w:rPr>
        <w:t>P</w:t>
      </w:r>
      <w:r>
        <w:rPr>
          <w:rFonts w:ascii="Times" w:hAnsi="Times"/>
          <w:bCs/>
        </w:rPr>
        <w:t xml:space="preserve">ython </w:t>
      </w:r>
      <w:r w:rsidR="00531457">
        <w:rPr>
          <w:rFonts w:ascii="Times" w:hAnsi="Times"/>
          <w:bCs/>
        </w:rPr>
        <w:t>P</w:t>
      </w:r>
      <w:r>
        <w:rPr>
          <w:rFonts w:ascii="Times" w:hAnsi="Times"/>
          <w:bCs/>
        </w:rPr>
        <w:t>rogramming and Automation</w:t>
      </w:r>
      <w:r w:rsidRPr="007D60F8">
        <w:rPr>
          <w:rFonts w:ascii="Times" w:hAnsi="Times"/>
          <w:bCs/>
        </w:rPr>
        <w:t>. Good</w:t>
      </w:r>
      <w:r>
        <w:rPr>
          <w:rFonts w:ascii="Times" w:hAnsi="Times"/>
          <w:bCs/>
        </w:rPr>
        <w:t xml:space="preserve"> </w:t>
      </w:r>
      <w:r w:rsidR="00E5210C">
        <w:rPr>
          <w:rFonts w:ascii="Times" w:hAnsi="Times"/>
          <w:bCs/>
        </w:rPr>
        <w:t xml:space="preserve">     </w:t>
      </w:r>
      <w:r>
        <w:rPr>
          <w:rFonts w:ascii="Times" w:hAnsi="Times"/>
          <w:bCs/>
        </w:rPr>
        <w:t>u</w:t>
      </w:r>
      <w:r w:rsidRPr="007D60F8">
        <w:rPr>
          <w:rFonts w:ascii="Times" w:hAnsi="Times"/>
          <w:bCs/>
        </w:rPr>
        <w:t>nderstanding in the Software Development Life cycle and</w:t>
      </w:r>
      <w:r>
        <w:rPr>
          <w:rFonts w:ascii="Times" w:hAnsi="Times"/>
          <w:bCs/>
        </w:rPr>
        <w:t xml:space="preserve"> Software Testing Life cycle in </w:t>
      </w:r>
      <w:r w:rsidRPr="007D60F8">
        <w:rPr>
          <w:rFonts w:ascii="Times" w:hAnsi="Times"/>
          <w:bCs/>
        </w:rPr>
        <w:t>Automotive Industry. Proven a</w:t>
      </w:r>
      <w:r w:rsidR="00F96870">
        <w:rPr>
          <w:rFonts w:ascii="Times" w:hAnsi="Times"/>
          <w:bCs/>
        </w:rPr>
        <w:t>bilities in demonstrating both t</w:t>
      </w:r>
      <w:r w:rsidRPr="007D60F8">
        <w:rPr>
          <w:rFonts w:ascii="Times" w:hAnsi="Times"/>
          <w:bCs/>
        </w:rPr>
        <w:t>echnical and soft skills in</w:t>
      </w:r>
      <w:r>
        <w:rPr>
          <w:rFonts w:ascii="Times" w:hAnsi="Times"/>
          <w:bCs/>
        </w:rPr>
        <w:t xml:space="preserve"> product development with Agile </w:t>
      </w:r>
      <w:r w:rsidRPr="007D60F8">
        <w:rPr>
          <w:rFonts w:ascii="Times" w:hAnsi="Times"/>
          <w:bCs/>
        </w:rPr>
        <w:t>Methodology.</w:t>
      </w:r>
    </w:p>
    <w:p w14:paraId="4498D56B" w14:textId="39DB5349" w:rsidR="00465865" w:rsidRPr="00C658CC" w:rsidRDefault="004C037E" w:rsidP="00E5210C">
      <w:pPr>
        <w:spacing w:before="5" w:line="276" w:lineRule="auto"/>
        <w:rPr>
          <w:rFonts w:ascii="Times" w:eastAsia="Calibri" w:hAnsi="Times"/>
          <w:b/>
          <w:color w:val="000000" w:themeColor="text1"/>
          <w:sz w:val="28"/>
          <w:szCs w:val="28"/>
        </w:rPr>
      </w:pPr>
      <w:r>
        <w:pict w14:anchorId="020A6644">
          <v:group id="_x0000_s1028" alt="" style="position:absolute;margin-left:47.05pt;margin-top:170.45pt;width:517.45pt;height:3.55pt;z-index:-251658752;mso-position-horizontal-relative:page;mso-position-vertical-relative:page" coordorigin="1002,4153" coordsize="10350,45">
            <v:shape id="_x0000_s1029" alt="" style="position:absolute;left:1002;top:4153;width:10350;height:45" coordorigin="1002,4153" coordsize="10350,45" path="m1002,4198r10350,-45e" filled="f" strokeweight="1.56pt">
              <v:path arrowok="t"/>
            </v:shape>
            <w10:wrap anchorx="page" anchory="page"/>
          </v:group>
        </w:pict>
      </w:r>
      <w:r w:rsidR="004375E7" w:rsidRPr="00C658CC">
        <w:rPr>
          <w:rFonts w:ascii="Times" w:hAnsi="Times"/>
          <w:b/>
          <w:color w:val="000000" w:themeColor="text1"/>
          <w:sz w:val="28"/>
          <w:szCs w:val="28"/>
        </w:rPr>
        <w:t>E</w:t>
      </w:r>
      <w:r w:rsidR="00F36EE3" w:rsidRPr="00C658CC">
        <w:rPr>
          <w:rFonts w:ascii="Times" w:hAnsi="Times"/>
          <w:b/>
          <w:color w:val="000000" w:themeColor="text1"/>
          <w:sz w:val="28"/>
          <w:szCs w:val="28"/>
        </w:rPr>
        <w:t>ducation</w:t>
      </w:r>
    </w:p>
    <w:p w14:paraId="7A06FAB2" w14:textId="484EE129" w:rsidR="00466939" w:rsidRPr="008361AA" w:rsidRDefault="00CC5155" w:rsidP="00C658CC">
      <w:pPr>
        <w:spacing w:before="5" w:line="276" w:lineRule="auto"/>
        <w:rPr>
          <w:rFonts w:ascii="Times" w:hAnsi="Times"/>
        </w:rPr>
      </w:pPr>
      <w:r>
        <w:rPr>
          <w:rFonts w:ascii="Times" w:hAnsi="Times"/>
          <w:b/>
        </w:rPr>
        <w:t>PSG College of Technology</w:t>
      </w:r>
      <w:r w:rsidR="004375E7" w:rsidRPr="008361AA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 </w:t>
      </w:r>
      <w:r w:rsidR="004375E7" w:rsidRPr="008361AA">
        <w:rPr>
          <w:rFonts w:ascii="Times" w:hAnsi="Times"/>
          <w:b/>
        </w:rPr>
        <w:t xml:space="preserve">    </w:t>
      </w:r>
      <w:r w:rsidR="00FB1FF8" w:rsidRPr="008361AA">
        <w:rPr>
          <w:rFonts w:ascii="Times" w:hAnsi="Times"/>
          <w:b/>
        </w:rPr>
        <w:t xml:space="preserve">  </w:t>
      </w:r>
      <w:r w:rsidR="008361AA">
        <w:rPr>
          <w:rFonts w:ascii="Times" w:hAnsi="Times"/>
          <w:b/>
        </w:rPr>
        <w:t xml:space="preserve">     </w:t>
      </w:r>
      <w:r w:rsidR="00961412">
        <w:rPr>
          <w:rFonts w:ascii="Times" w:hAnsi="Times"/>
          <w:b/>
        </w:rPr>
        <w:tab/>
      </w:r>
      <w:r w:rsidR="005455E0">
        <w:rPr>
          <w:rFonts w:ascii="Times" w:hAnsi="Times"/>
          <w:b/>
        </w:rPr>
        <w:t xml:space="preserve">                  </w:t>
      </w:r>
      <w:r>
        <w:rPr>
          <w:rFonts w:ascii="Times" w:hAnsi="Times"/>
          <w:bCs/>
        </w:rPr>
        <w:t>GPA: 8.54</w:t>
      </w:r>
      <w:r w:rsidR="004375E7" w:rsidRPr="00371F24">
        <w:rPr>
          <w:rFonts w:ascii="Times" w:hAnsi="Times"/>
          <w:bCs/>
        </w:rPr>
        <w:t>/10</w:t>
      </w:r>
      <w:r w:rsidR="004375E7" w:rsidRPr="008361AA">
        <w:rPr>
          <w:rFonts w:ascii="Times" w:hAnsi="Times"/>
          <w:b/>
        </w:rPr>
        <w:t xml:space="preserve">               </w:t>
      </w:r>
      <w:r w:rsidR="00930501" w:rsidRPr="008361AA">
        <w:rPr>
          <w:rFonts w:ascii="Times" w:hAnsi="Times"/>
          <w:b/>
        </w:rPr>
        <w:t xml:space="preserve"> </w:t>
      </w:r>
      <w:r w:rsidR="00F36EE3" w:rsidRPr="008361AA">
        <w:rPr>
          <w:rFonts w:ascii="Times" w:hAnsi="Times"/>
          <w:b/>
        </w:rPr>
        <w:tab/>
        <w:t xml:space="preserve">    </w:t>
      </w:r>
      <w:r w:rsidR="00604A98">
        <w:rPr>
          <w:rFonts w:ascii="Times" w:hAnsi="Times"/>
          <w:b/>
        </w:rPr>
        <w:t xml:space="preserve">                                         </w:t>
      </w:r>
      <w:r w:rsidR="004375E7" w:rsidRPr="008361AA">
        <w:rPr>
          <w:rFonts w:ascii="Times" w:hAnsi="Times"/>
          <w:b/>
        </w:rPr>
        <w:t>Coimbatore, India</w:t>
      </w:r>
    </w:p>
    <w:p w14:paraId="78CC69A9" w14:textId="5416E04F" w:rsidR="00466939" w:rsidRPr="008361AA" w:rsidRDefault="004375E7" w:rsidP="00E5210C">
      <w:pPr>
        <w:spacing w:line="276" w:lineRule="auto"/>
        <w:rPr>
          <w:rFonts w:ascii="Times" w:hAnsi="Times"/>
        </w:rPr>
      </w:pPr>
      <w:r w:rsidRPr="008361AA">
        <w:rPr>
          <w:rFonts w:ascii="Times" w:hAnsi="Times"/>
        </w:rPr>
        <w:t xml:space="preserve">Bachelor </w:t>
      </w:r>
      <w:r w:rsidR="00CC5155">
        <w:rPr>
          <w:rFonts w:ascii="Times" w:hAnsi="Times"/>
        </w:rPr>
        <w:t xml:space="preserve">of Engineering - </w:t>
      </w:r>
      <w:r w:rsidRPr="008361AA">
        <w:rPr>
          <w:rFonts w:ascii="Times" w:hAnsi="Times"/>
        </w:rPr>
        <w:t xml:space="preserve">Electronics </w:t>
      </w:r>
      <w:r w:rsidR="00CC5155">
        <w:rPr>
          <w:rFonts w:ascii="Times" w:hAnsi="Times"/>
        </w:rPr>
        <w:t xml:space="preserve">and Communication </w:t>
      </w:r>
      <w:r w:rsidRPr="008361AA">
        <w:rPr>
          <w:rFonts w:ascii="Times" w:hAnsi="Times"/>
        </w:rPr>
        <w:t xml:space="preserve">Engineering                                 </w:t>
      </w:r>
      <w:r w:rsidR="00CC5155">
        <w:rPr>
          <w:rFonts w:ascii="Times" w:hAnsi="Times"/>
        </w:rPr>
        <w:t xml:space="preserve">                   </w:t>
      </w:r>
      <w:r w:rsidR="004C037E">
        <w:rPr>
          <w:rFonts w:ascii="Times" w:hAnsi="Times"/>
        </w:rPr>
        <w:t xml:space="preserve">   </w:t>
      </w:r>
      <w:r w:rsidR="00CC5155">
        <w:rPr>
          <w:rFonts w:ascii="Times" w:hAnsi="Times"/>
        </w:rPr>
        <w:t xml:space="preserve">   </w:t>
      </w:r>
      <w:r w:rsidR="008361AA" w:rsidRPr="00286CDC">
        <w:rPr>
          <w:rFonts w:ascii="Times" w:hAnsi="Times"/>
          <w:i/>
        </w:rPr>
        <w:t>Aug 2012 - May 2016</w:t>
      </w:r>
    </w:p>
    <w:p w14:paraId="3DD90032" w14:textId="4C35A84C" w:rsidR="00466939" w:rsidRPr="007D60F8" w:rsidRDefault="004C037E" w:rsidP="00E5210C">
      <w:pPr>
        <w:spacing w:before="5" w:line="276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Cs/>
        </w:rPr>
        <w:pict w14:anchorId="3AA055C8">
          <v:group id="_x0000_s1026" alt="" style="position:absolute;margin-left:45.8pt;margin-top:218.1pt;width:519.75pt;height:3pt;z-index:-251662848;mso-position-horizontal-relative:page;mso-position-vertical-relative:page" coordorigin="1002,6731" coordsize="10395,60">
            <v:shape id="_x0000_s1027" alt="" style="position:absolute;left:1002;top:6731;width:10395;height:60" coordorigin="1002,6731" coordsize="10395,60" path="m1002,6791r10395,-60e" filled="f" strokeweight="1.56pt">
              <v:path arrowok="t"/>
            </v:shape>
            <w10:wrap anchorx="page" anchory="page"/>
          </v:group>
        </w:pict>
      </w:r>
      <w:r w:rsidR="004375E7" w:rsidRPr="003045F9">
        <w:rPr>
          <w:rFonts w:ascii="Times" w:hAnsi="Times"/>
          <w:b/>
          <w:color w:val="000000" w:themeColor="text1"/>
          <w:sz w:val="28"/>
          <w:szCs w:val="28"/>
        </w:rPr>
        <w:t>W</w:t>
      </w:r>
      <w:r w:rsidR="00F36EE3" w:rsidRPr="003045F9">
        <w:rPr>
          <w:rFonts w:ascii="Times" w:hAnsi="Times"/>
          <w:b/>
          <w:color w:val="000000" w:themeColor="text1"/>
          <w:sz w:val="28"/>
          <w:szCs w:val="28"/>
        </w:rPr>
        <w:t>ork Experience</w:t>
      </w:r>
    </w:p>
    <w:p w14:paraId="48E95C6C" w14:textId="3F115C23" w:rsidR="00466939" w:rsidRPr="00F36EE3" w:rsidRDefault="000E3446" w:rsidP="00E5210C">
      <w:pPr>
        <w:spacing w:line="276" w:lineRule="auto"/>
        <w:rPr>
          <w:rFonts w:ascii="Times" w:hAnsi="Times"/>
        </w:rPr>
      </w:pPr>
      <w:r>
        <w:rPr>
          <w:rFonts w:ascii="Times" w:hAnsi="Times"/>
          <w:i/>
        </w:rPr>
        <w:t>Associate Software Intern</w:t>
      </w:r>
      <w:r w:rsidR="004C037E">
        <w:rPr>
          <w:rFonts w:ascii="Times" w:hAnsi="Times"/>
          <w:i/>
        </w:rPr>
        <w:t xml:space="preserve">                                                                                                                                  </w:t>
      </w:r>
      <w:r>
        <w:rPr>
          <w:rFonts w:ascii="Times" w:hAnsi="Times"/>
          <w:i/>
        </w:rPr>
        <w:t>J</w:t>
      </w:r>
      <w:r w:rsidRPr="00183D0D">
        <w:rPr>
          <w:rFonts w:ascii="Times" w:hAnsi="Times"/>
          <w:i/>
        </w:rPr>
        <w:t>an</w:t>
      </w:r>
      <w:r w:rsidR="004375E7" w:rsidRPr="00183D0D">
        <w:rPr>
          <w:rFonts w:ascii="Times" w:hAnsi="Times"/>
          <w:i/>
        </w:rPr>
        <w:t xml:space="preserve"> 2016 - </w:t>
      </w:r>
      <w:r w:rsidRPr="00183D0D">
        <w:rPr>
          <w:rFonts w:ascii="Times" w:hAnsi="Times"/>
          <w:i/>
        </w:rPr>
        <w:t>April 2016</w:t>
      </w:r>
    </w:p>
    <w:p w14:paraId="306322AA" w14:textId="67D4E89E" w:rsidR="000E3446" w:rsidRPr="000E3446" w:rsidRDefault="000E3446" w:rsidP="000E3446">
      <w:pPr>
        <w:pStyle w:val="ListParagraph"/>
        <w:numPr>
          <w:ilvl w:val="0"/>
          <w:numId w:val="15"/>
        </w:numPr>
        <w:spacing w:before="8" w:line="276" w:lineRule="auto"/>
        <w:rPr>
          <w:rFonts w:ascii="Times" w:hAnsi="Times"/>
          <w:bCs/>
        </w:rPr>
      </w:pPr>
      <w:r w:rsidRPr="000E3446">
        <w:rPr>
          <w:rFonts w:ascii="Times" w:hAnsi="Times"/>
          <w:bCs/>
        </w:rPr>
        <w:t xml:space="preserve"> </w:t>
      </w:r>
      <w:proofErr w:type="spellStart"/>
      <w:r w:rsidRPr="000E3446">
        <w:rPr>
          <w:rFonts w:ascii="Times" w:hAnsi="Times"/>
          <w:bCs/>
        </w:rPr>
        <w:t>OpenCV</w:t>
      </w:r>
      <w:proofErr w:type="spellEnd"/>
      <w:r w:rsidRPr="000E3446">
        <w:rPr>
          <w:rFonts w:ascii="Times" w:hAnsi="Times"/>
          <w:bCs/>
        </w:rPr>
        <w:t xml:space="preserve"> Al</w:t>
      </w:r>
      <w:r w:rsidR="00F96870">
        <w:rPr>
          <w:rFonts w:ascii="Times" w:hAnsi="Times"/>
          <w:bCs/>
        </w:rPr>
        <w:t>gorithm Development to perform t</w:t>
      </w:r>
      <w:r w:rsidRPr="000E3446">
        <w:rPr>
          <w:rFonts w:ascii="Times" w:hAnsi="Times"/>
          <w:bCs/>
        </w:rPr>
        <w:t>emplate matching in Infotainment Display with 98% accuracy.</w:t>
      </w:r>
    </w:p>
    <w:p w14:paraId="6CF48934" w14:textId="1583FA28" w:rsidR="000E3446" w:rsidRPr="000E3446" w:rsidRDefault="000E3446" w:rsidP="000E3446">
      <w:pPr>
        <w:pStyle w:val="ListParagraph"/>
        <w:numPr>
          <w:ilvl w:val="0"/>
          <w:numId w:val="15"/>
        </w:numPr>
        <w:spacing w:before="8" w:line="276" w:lineRule="auto"/>
        <w:rPr>
          <w:rFonts w:ascii="Times" w:hAnsi="Times"/>
          <w:bCs/>
        </w:rPr>
      </w:pPr>
      <w:r w:rsidRPr="000E3446">
        <w:rPr>
          <w:rFonts w:ascii="Times" w:hAnsi="Times"/>
          <w:bCs/>
        </w:rPr>
        <w:t>Text extraction u</w:t>
      </w:r>
      <w:r w:rsidR="00F96870">
        <w:rPr>
          <w:rFonts w:ascii="Times" w:hAnsi="Times"/>
          <w:bCs/>
        </w:rPr>
        <w:t>sing Tesseract-OCR to validate t</w:t>
      </w:r>
      <w:r w:rsidRPr="000E3446">
        <w:rPr>
          <w:rFonts w:ascii="Times" w:hAnsi="Times"/>
          <w:bCs/>
        </w:rPr>
        <w:t>exts in Infotainment System Displays.</w:t>
      </w:r>
    </w:p>
    <w:p w14:paraId="379E51D2" w14:textId="33162A89" w:rsidR="000E3446" w:rsidRPr="007D60F8" w:rsidRDefault="007D60F8" w:rsidP="007D60F8">
      <w:pPr>
        <w:pStyle w:val="ListParagraph"/>
        <w:numPr>
          <w:ilvl w:val="0"/>
          <w:numId w:val="15"/>
        </w:numPr>
        <w:spacing w:before="8" w:line="276" w:lineRule="auto"/>
        <w:rPr>
          <w:rFonts w:ascii="Times" w:hAnsi="Times"/>
          <w:bCs/>
        </w:rPr>
      </w:pPr>
      <w:r>
        <w:rPr>
          <w:rFonts w:ascii="Times" w:hAnsi="Times"/>
          <w:bCs/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AA055C8" wp14:editId="525F2858">
                <wp:simplePos x="0" y="0"/>
                <wp:positionH relativeFrom="margin">
                  <wp:align>right</wp:align>
                </wp:positionH>
                <wp:positionV relativeFrom="page">
                  <wp:posOffset>3646170</wp:posOffset>
                </wp:positionV>
                <wp:extent cx="6600825" cy="38100"/>
                <wp:effectExtent l="0" t="0" r="28575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38100"/>
                          <a:chOff x="1002" y="6731"/>
                          <a:chExt cx="10395" cy="60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1002" y="6731"/>
                            <a:ext cx="10395" cy="60"/>
                          </a:xfrm>
                          <a:custGeom>
                            <a:avLst/>
                            <a:gdLst>
                              <a:gd name="T0" fmla="+- 0 1002 1002"/>
                              <a:gd name="T1" fmla="*/ T0 w 10395"/>
                              <a:gd name="T2" fmla="+- 0 6791 6731"/>
                              <a:gd name="T3" fmla="*/ 6791 h 60"/>
                              <a:gd name="T4" fmla="+- 0 11397 1002"/>
                              <a:gd name="T5" fmla="*/ T4 w 10395"/>
                              <a:gd name="T6" fmla="+- 0 6731 6731"/>
                              <a:gd name="T7" fmla="*/ 673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0395" h="60">
                                <a:moveTo>
                                  <a:pt x="0" y="60"/>
                                </a:moveTo>
                                <a:lnTo>
                                  <a:pt x="10395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572C6" id="Group 1" o:spid="_x0000_s1026" style="position:absolute;margin-left:468.55pt;margin-top:287.1pt;width:519.75pt;height:3pt;z-index:-251647488;mso-position-horizontal:right;mso-position-horizontal-relative:margin;mso-position-vertical-relative:page" coordorigin="1002,6731" coordsize="103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">
                <v:shape id="Freeform 9" o:spid="_x0000_s1027" style="position:absolute;left:1002;top:6731;width:10395;height:60;visibility:visible;mso-wrap-style:square;v-text-anchor:top" coordsize="1039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" path="m,60l10395,e" filled="f" strokeweight="1.56pt">
                  <v:path arrowok="t" o:connecttype="custom" o:connectlocs="0,6791;10395,6731" o:connectangles="0,0"/>
                </v:shape>
                <w10:wrap anchorx="margin" anchory="page"/>
              </v:group>
            </w:pict>
          </mc:Fallback>
        </mc:AlternateContent>
      </w:r>
      <w:r w:rsidR="00F96870">
        <w:rPr>
          <w:rFonts w:ascii="Times" w:hAnsi="Times"/>
          <w:bCs/>
        </w:rPr>
        <w:t>Automated USB multiplexer switching and relay b</w:t>
      </w:r>
      <w:r w:rsidR="000E3446" w:rsidRPr="000E3446">
        <w:rPr>
          <w:rFonts w:ascii="Times" w:hAnsi="Times"/>
          <w:bCs/>
        </w:rPr>
        <w:t>ox control via serial communication to reduce the binary flashing time of V850 microcontroller by 15%.</w:t>
      </w:r>
    </w:p>
    <w:p w14:paraId="4FB5C81E" w14:textId="0CA825F9" w:rsidR="000E3446" w:rsidRPr="00F36EE3" w:rsidRDefault="000E3446" w:rsidP="00E5210C">
      <w:pPr>
        <w:spacing w:line="276" w:lineRule="auto"/>
        <w:rPr>
          <w:rFonts w:ascii="Times" w:hAnsi="Times"/>
        </w:rPr>
      </w:pPr>
      <w:r>
        <w:rPr>
          <w:rFonts w:ascii="Times" w:hAnsi="Times"/>
          <w:i/>
        </w:rPr>
        <w:t>Associate Software Engi</w:t>
      </w:r>
      <w:r w:rsidR="004C037E">
        <w:rPr>
          <w:rFonts w:ascii="Times" w:hAnsi="Times"/>
          <w:i/>
        </w:rPr>
        <w:t xml:space="preserve">neer                                                  </w:t>
      </w:r>
      <w:r w:rsidRPr="00F36EE3">
        <w:rPr>
          <w:rFonts w:ascii="Times" w:hAnsi="Times"/>
          <w:i/>
        </w:rPr>
        <w:t xml:space="preserve">                                                              </w:t>
      </w:r>
      <w:r w:rsidR="00183D0D">
        <w:rPr>
          <w:rFonts w:ascii="Times" w:hAnsi="Times"/>
          <w:i/>
        </w:rPr>
        <w:t xml:space="preserve">              </w:t>
      </w:r>
      <w:r w:rsidR="004C037E">
        <w:rPr>
          <w:rFonts w:ascii="Times" w:hAnsi="Times"/>
          <w:i/>
        </w:rPr>
        <w:t xml:space="preserve"> </w:t>
      </w:r>
      <w:r w:rsidR="00183D0D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J</w:t>
      </w:r>
      <w:r w:rsidRPr="00183D0D">
        <w:rPr>
          <w:rFonts w:ascii="Times" w:hAnsi="Times"/>
          <w:i/>
        </w:rPr>
        <w:t xml:space="preserve">uly 2016 </w:t>
      </w:r>
      <w:r w:rsidR="00183D0D" w:rsidRPr="00183D0D">
        <w:rPr>
          <w:rFonts w:ascii="Times" w:hAnsi="Times"/>
          <w:i/>
        </w:rPr>
        <w:t>–</w:t>
      </w:r>
      <w:r w:rsidRPr="00183D0D">
        <w:rPr>
          <w:rFonts w:ascii="Times" w:hAnsi="Times"/>
          <w:i/>
        </w:rPr>
        <w:t xml:space="preserve"> </w:t>
      </w:r>
      <w:r w:rsidR="00183D0D" w:rsidRPr="00183D0D">
        <w:rPr>
          <w:rFonts w:ascii="Times" w:hAnsi="Times"/>
          <w:i/>
        </w:rPr>
        <w:t>Oct</w:t>
      </w:r>
      <w:r w:rsidRPr="00183D0D">
        <w:rPr>
          <w:rFonts w:ascii="Times" w:hAnsi="Times"/>
          <w:i/>
        </w:rPr>
        <w:t>2019</w:t>
      </w:r>
    </w:p>
    <w:p w14:paraId="19DB6965" w14:textId="005986AE" w:rsidR="000E3446" w:rsidRDefault="000E3446" w:rsidP="000E3446">
      <w:pPr>
        <w:spacing w:before="10" w:line="276" w:lineRule="auto"/>
        <w:ind w:right="464"/>
        <w:rPr>
          <w:rFonts w:ascii="Times" w:hAnsi="Times"/>
          <w:b/>
        </w:rPr>
      </w:pPr>
      <w:r>
        <w:rPr>
          <w:rFonts w:ascii="Times" w:hAnsi="Times"/>
          <w:b/>
        </w:rPr>
        <w:t xml:space="preserve"> </w:t>
      </w:r>
      <w:r w:rsidR="00E5210C">
        <w:rPr>
          <w:rFonts w:ascii="Times" w:hAnsi="Times"/>
          <w:b/>
        </w:rPr>
        <w:t xml:space="preserve">  </w:t>
      </w:r>
      <w:r w:rsidRPr="000E3446">
        <w:rPr>
          <w:rFonts w:ascii="Times" w:hAnsi="Times"/>
          <w:b/>
        </w:rPr>
        <w:t>NGI project – Diagnostics Automation</w:t>
      </w:r>
      <w:r>
        <w:rPr>
          <w:rFonts w:ascii="Times" w:hAnsi="Times"/>
          <w:b/>
        </w:rPr>
        <w:t xml:space="preserve"> – V850:</w:t>
      </w:r>
    </w:p>
    <w:p w14:paraId="779F1CB0" w14:textId="62966D33" w:rsidR="00961412" w:rsidRDefault="000E3446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 w:rsidRPr="000E3446">
        <w:rPr>
          <w:rFonts w:ascii="Times" w:hAnsi="Times"/>
          <w:bCs/>
        </w:rPr>
        <w:t>Autom</w:t>
      </w:r>
      <w:r w:rsidR="00F96870">
        <w:rPr>
          <w:rFonts w:ascii="Times" w:hAnsi="Times"/>
          <w:bCs/>
        </w:rPr>
        <w:t>ated 400 t</w:t>
      </w:r>
      <w:r>
        <w:rPr>
          <w:rFonts w:ascii="Times" w:hAnsi="Times"/>
          <w:bCs/>
        </w:rPr>
        <w:t xml:space="preserve">est cases based on UDS (Unified Diagnostics Services) using </w:t>
      </w:r>
      <w:proofErr w:type="spellStart"/>
      <w:r>
        <w:rPr>
          <w:rFonts w:ascii="Times" w:hAnsi="Times"/>
          <w:bCs/>
        </w:rPr>
        <w:t>CANoe</w:t>
      </w:r>
      <w:proofErr w:type="spellEnd"/>
      <w:r>
        <w:rPr>
          <w:rFonts w:ascii="Times" w:hAnsi="Times"/>
          <w:bCs/>
        </w:rPr>
        <w:t xml:space="preserve"> COM API’s using python.</w:t>
      </w:r>
    </w:p>
    <w:p w14:paraId="0EF9196E" w14:textId="69E130DB" w:rsidR="000E3446" w:rsidRDefault="000E3446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 xml:space="preserve">Developed </w:t>
      </w:r>
      <w:r w:rsidR="00F96870">
        <w:rPr>
          <w:rFonts w:ascii="Times" w:hAnsi="Times"/>
          <w:bCs/>
        </w:rPr>
        <w:t>p</w:t>
      </w:r>
      <w:r>
        <w:rPr>
          <w:rFonts w:ascii="Times" w:hAnsi="Times"/>
          <w:bCs/>
        </w:rPr>
        <w:t xml:space="preserve">ython serial interface module to </w:t>
      </w:r>
      <w:proofErr w:type="spellStart"/>
      <w:r>
        <w:rPr>
          <w:rFonts w:ascii="Times" w:hAnsi="Times"/>
          <w:bCs/>
        </w:rPr>
        <w:t>send</w:t>
      </w:r>
      <w:proofErr w:type="gramStart"/>
      <w:r>
        <w:rPr>
          <w:rFonts w:ascii="Times" w:hAnsi="Times"/>
          <w:bCs/>
        </w:rPr>
        <w:t>,validate</w:t>
      </w:r>
      <w:proofErr w:type="spellEnd"/>
      <w:proofErr w:type="gramEnd"/>
      <w:r>
        <w:rPr>
          <w:rFonts w:ascii="Times" w:hAnsi="Times"/>
          <w:bCs/>
        </w:rPr>
        <w:t xml:space="preserve"> and log serial data in V850 and RH850 microcontrollers.</w:t>
      </w:r>
    </w:p>
    <w:p w14:paraId="709E6F68" w14:textId="234F6EF4" w:rsidR="000E3446" w:rsidRDefault="00F96870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>Automated DLT client application using</w:t>
      </w:r>
      <w:r w:rsidR="000E3446">
        <w:rPr>
          <w:rFonts w:ascii="Times" w:hAnsi="Times"/>
          <w:bCs/>
        </w:rPr>
        <w:t xml:space="preserve"> DLLs to Monitor </w:t>
      </w:r>
      <w:r w:rsidR="007D60F8">
        <w:rPr>
          <w:rFonts w:ascii="Times" w:hAnsi="Times"/>
          <w:bCs/>
        </w:rPr>
        <w:t>and store logs and to send DLT i</w:t>
      </w:r>
      <w:r w:rsidR="000E3446">
        <w:rPr>
          <w:rFonts w:ascii="Times" w:hAnsi="Times"/>
          <w:bCs/>
        </w:rPr>
        <w:t>njection to DLT daemon running in the Target.</w:t>
      </w:r>
      <w:r w:rsidR="000E3446" w:rsidRPr="000E3446">
        <w:rPr>
          <w:rFonts w:ascii="Times" w:hAnsi="Times"/>
          <w:bCs/>
        </w:rPr>
        <w:t xml:space="preserve"> </w:t>
      </w:r>
    </w:p>
    <w:p w14:paraId="4898321A" w14:textId="5DCE795B" w:rsidR="000E3446" w:rsidRDefault="000E3446" w:rsidP="000E3446">
      <w:pPr>
        <w:spacing w:before="10" w:line="276" w:lineRule="auto"/>
        <w:ind w:right="464"/>
        <w:rPr>
          <w:rFonts w:ascii="Times" w:hAnsi="Times"/>
          <w:b/>
        </w:rPr>
      </w:pPr>
      <w:r>
        <w:rPr>
          <w:rFonts w:ascii="Times" w:hAnsi="Times"/>
          <w:b/>
        </w:rPr>
        <w:t xml:space="preserve">   Premium Convergence – QC 820am:</w:t>
      </w:r>
    </w:p>
    <w:p w14:paraId="4A9B9DC7" w14:textId="084566AE" w:rsidR="000E3446" w:rsidRDefault="00F96870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>Automated flashing mechanism via f</w:t>
      </w:r>
      <w:r w:rsidR="000E3446">
        <w:rPr>
          <w:rFonts w:ascii="Times" w:hAnsi="Times"/>
          <w:bCs/>
        </w:rPr>
        <w:t>ast boot in Qualcomm 820am to aid continuous flashing job from Jenkins.</w:t>
      </w:r>
    </w:p>
    <w:p w14:paraId="161C2D06" w14:textId="49350A2B" w:rsidR="000E3446" w:rsidRDefault="000E3446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>Integrated SSH l</w:t>
      </w:r>
      <w:r w:rsidR="00F96870">
        <w:rPr>
          <w:rFonts w:ascii="Times" w:hAnsi="Times"/>
          <w:bCs/>
        </w:rPr>
        <w:t>ibrary to communicate with SSH d</w:t>
      </w:r>
      <w:r>
        <w:rPr>
          <w:rFonts w:ascii="Times" w:hAnsi="Times"/>
          <w:bCs/>
        </w:rPr>
        <w:t>aemon in Hypervisor environment (QNX</w:t>
      </w:r>
      <w:r w:rsidR="00F96870">
        <w:rPr>
          <w:rFonts w:ascii="Times" w:hAnsi="Times"/>
          <w:bCs/>
        </w:rPr>
        <w:t xml:space="preserve"> hypervisor, QNX host, Android guest d</w:t>
      </w:r>
      <w:r>
        <w:rPr>
          <w:rFonts w:ascii="Times" w:hAnsi="Times"/>
          <w:bCs/>
        </w:rPr>
        <w:t>omain in Qualcomm 820am processor) for command execution and application deployment.</w:t>
      </w:r>
    </w:p>
    <w:p w14:paraId="394AAB6F" w14:textId="791E9210" w:rsidR="000E3446" w:rsidRDefault="000E3446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 xml:space="preserve"> Automated logging, screen capture, shell command execution of Android domain in QC 820am using Android Debug Bridge (ADB) and Python.</w:t>
      </w:r>
    </w:p>
    <w:p w14:paraId="300182BA" w14:textId="44236170" w:rsidR="000E3446" w:rsidRPr="007D60F8" w:rsidRDefault="007D60F8" w:rsidP="007D60F8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492AC6FA" wp14:editId="4B050374">
                <wp:simplePos x="0" y="0"/>
                <wp:positionH relativeFrom="margin">
                  <wp:align>right</wp:align>
                </wp:positionH>
                <wp:positionV relativeFrom="page">
                  <wp:posOffset>5920105</wp:posOffset>
                </wp:positionV>
                <wp:extent cx="6600825" cy="38100"/>
                <wp:effectExtent l="0" t="0" r="28575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38100"/>
                          <a:chOff x="1002" y="6731"/>
                          <a:chExt cx="10395" cy="60"/>
                        </a:xfrm>
                      </wpg:grpSpPr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1002" y="6731"/>
                            <a:ext cx="10395" cy="60"/>
                          </a:xfrm>
                          <a:custGeom>
                            <a:avLst/>
                            <a:gdLst>
                              <a:gd name="T0" fmla="+- 0 1002 1002"/>
                              <a:gd name="T1" fmla="*/ T0 w 10395"/>
                              <a:gd name="T2" fmla="+- 0 6791 6731"/>
                              <a:gd name="T3" fmla="*/ 6791 h 60"/>
                              <a:gd name="T4" fmla="+- 0 11397 1002"/>
                              <a:gd name="T5" fmla="*/ T4 w 10395"/>
                              <a:gd name="T6" fmla="+- 0 6731 6731"/>
                              <a:gd name="T7" fmla="*/ 673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0395" h="60">
                                <a:moveTo>
                                  <a:pt x="0" y="60"/>
                                </a:moveTo>
                                <a:lnTo>
                                  <a:pt x="10395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A82AC" id="Group 4" o:spid="_x0000_s1026" style="position:absolute;margin-left:468.55pt;margin-top:466.15pt;width:519.75pt;height:3pt;z-index:-251645440;mso-position-horizontal:right;mso-position-horizontal-relative:margin;mso-position-vertical-relative:page" coordorigin="1002,6731" coordsize="103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">
                <v:shape id="Freeform 9" o:spid="_x0000_s1027" style="position:absolute;left:1002;top:6731;width:10395;height:60;visibility:visible;mso-wrap-style:square;v-text-anchor:top" coordsize="1039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" path="m,60l10395,e" filled="f" strokeweight="1.56pt">
                  <v:path arrowok="t" o:connecttype="custom" o:connectlocs="0,6791;10395,6731" o:connectangles="0,0"/>
                </v:shape>
                <w10:wrap anchorx="margin" anchory="page"/>
              </v:group>
            </w:pict>
          </mc:Fallback>
        </mc:AlternateContent>
      </w:r>
      <w:r w:rsidR="003E3A6F">
        <w:rPr>
          <w:rFonts w:ascii="Times" w:hAnsi="Times"/>
          <w:bCs/>
        </w:rPr>
        <w:t xml:space="preserve"> Android UI touch automation solution using APPIUM server to perform t</w:t>
      </w:r>
      <w:r w:rsidR="000E3446">
        <w:rPr>
          <w:rFonts w:ascii="Times" w:hAnsi="Times"/>
          <w:bCs/>
        </w:rPr>
        <w:t xml:space="preserve">ouch validation with </w:t>
      </w:r>
      <w:proofErr w:type="gramStart"/>
      <w:r w:rsidR="000E3446">
        <w:rPr>
          <w:rFonts w:ascii="Times" w:hAnsi="Times"/>
          <w:bCs/>
        </w:rPr>
        <w:t>5x</w:t>
      </w:r>
      <w:proofErr w:type="gramEnd"/>
      <w:r w:rsidR="000E3446">
        <w:rPr>
          <w:rFonts w:ascii="Times" w:hAnsi="Times"/>
          <w:bCs/>
        </w:rPr>
        <w:t xml:space="preserve"> Speed.</w:t>
      </w:r>
    </w:p>
    <w:p w14:paraId="4500EAA5" w14:textId="7585D485" w:rsidR="000E3446" w:rsidRPr="00F36EE3" w:rsidRDefault="004C037E" w:rsidP="000E3446">
      <w:pPr>
        <w:spacing w:line="276" w:lineRule="auto"/>
        <w:ind w:left="101"/>
        <w:rPr>
          <w:rFonts w:ascii="Times" w:hAnsi="Times"/>
        </w:rPr>
      </w:pPr>
      <w:r>
        <w:rPr>
          <w:rFonts w:ascii="Times" w:hAnsi="Times"/>
          <w:i/>
        </w:rPr>
        <w:t xml:space="preserve">Senior Software Engineer                                                  </w:t>
      </w:r>
      <w:bookmarkStart w:id="0" w:name="_GoBack"/>
      <w:bookmarkEnd w:id="0"/>
      <w:r w:rsidR="00A03C50" w:rsidRPr="00F36EE3">
        <w:rPr>
          <w:rFonts w:ascii="Times" w:hAnsi="Times"/>
          <w:i/>
        </w:rPr>
        <w:t xml:space="preserve">                                                             </w:t>
      </w:r>
      <w:r w:rsidR="00A03C50">
        <w:rPr>
          <w:rFonts w:ascii="Times" w:hAnsi="Times"/>
          <w:i/>
        </w:rPr>
        <w:t xml:space="preserve">                       </w:t>
      </w:r>
      <w:r w:rsidR="000E3446" w:rsidRPr="00312B5C">
        <w:rPr>
          <w:rFonts w:ascii="Times" w:hAnsi="Times"/>
          <w:i/>
        </w:rPr>
        <w:t>Oct 2019 - Present</w:t>
      </w:r>
    </w:p>
    <w:p w14:paraId="4F3683F2" w14:textId="059072AB" w:rsidR="000E3446" w:rsidRDefault="000E3446" w:rsidP="000E3446">
      <w:pPr>
        <w:spacing w:before="10" w:line="276" w:lineRule="auto"/>
        <w:ind w:right="464"/>
        <w:rPr>
          <w:rFonts w:ascii="Times" w:hAnsi="Times"/>
          <w:b/>
        </w:rPr>
      </w:pPr>
      <w:r>
        <w:rPr>
          <w:rFonts w:ascii="Times" w:hAnsi="Times"/>
          <w:b/>
        </w:rPr>
        <w:t xml:space="preserve">   </w:t>
      </w:r>
      <w:r w:rsidR="00E5210C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Daimler CIVIC</w:t>
      </w:r>
      <w:r w:rsidRPr="000E3446">
        <w:rPr>
          <w:rFonts w:ascii="Times" w:hAnsi="Times"/>
          <w:b/>
        </w:rPr>
        <w:t xml:space="preserve"> project</w:t>
      </w:r>
      <w:r>
        <w:rPr>
          <w:rFonts w:ascii="Times" w:hAnsi="Times"/>
          <w:b/>
        </w:rPr>
        <w:t xml:space="preserve"> – Samsung </w:t>
      </w:r>
      <w:proofErr w:type="spellStart"/>
      <w:r w:rsidR="00FE082D">
        <w:rPr>
          <w:rFonts w:ascii="Times" w:hAnsi="Times"/>
          <w:b/>
        </w:rPr>
        <w:t>E</w:t>
      </w:r>
      <w:r>
        <w:rPr>
          <w:rFonts w:ascii="Times" w:hAnsi="Times"/>
          <w:b/>
        </w:rPr>
        <w:t>xynos</w:t>
      </w:r>
      <w:proofErr w:type="spellEnd"/>
      <w:r w:rsidRPr="000E3446">
        <w:rPr>
          <w:rFonts w:ascii="Times" w:hAnsi="Times"/>
          <w:b/>
        </w:rPr>
        <w:t>:</w:t>
      </w:r>
    </w:p>
    <w:p w14:paraId="379724C4" w14:textId="0206F2AB" w:rsidR="000E3446" w:rsidRPr="000E3446" w:rsidRDefault="00F96870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>Developed socket a</w:t>
      </w:r>
      <w:r w:rsidR="000E3446">
        <w:rPr>
          <w:rFonts w:ascii="Times" w:hAnsi="Times"/>
          <w:bCs/>
        </w:rPr>
        <w:t>pplication to automate Robot Test Framework for continuous Testing using python</w:t>
      </w:r>
      <w:r w:rsidR="006C1EBD">
        <w:rPr>
          <w:rFonts w:ascii="Times" w:hAnsi="Times"/>
          <w:bCs/>
        </w:rPr>
        <w:t>.</w:t>
      </w:r>
    </w:p>
    <w:p w14:paraId="70F17DC6" w14:textId="27AA1D45" w:rsidR="000E3446" w:rsidRPr="000E3446" w:rsidRDefault="000E3446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>Developed libraries such as PPS, SSH, Serial,</w:t>
      </w:r>
      <w:r w:rsidR="00F96870">
        <w:rPr>
          <w:rFonts w:ascii="Times" w:hAnsi="Times"/>
          <w:bCs/>
        </w:rPr>
        <w:t xml:space="preserve"> Image processing libraries in Robot F</w:t>
      </w:r>
      <w:r>
        <w:rPr>
          <w:rFonts w:ascii="Times" w:hAnsi="Times"/>
          <w:bCs/>
        </w:rPr>
        <w:t>ramework OSS for testing.</w:t>
      </w:r>
    </w:p>
    <w:p w14:paraId="5695DF99" w14:textId="6A8CBC0F" w:rsidR="000E3446" w:rsidRDefault="000E3446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 w:rsidRPr="000E3446">
        <w:rPr>
          <w:rFonts w:ascii="Times" w:hAnsi="Times"/>
          <w:bCs/>
        </w:rPr>
        <w:t>Con</w:t>
      </w:r>
      <w:r>
        <w:rPr>
          <w:rFonts w:ascii="Times" w:hAnsi="Times"/>
          <w:bCs/>
        </w:rPr>
        <w:t>figure Jenkins job in CX pi</w:t>
      </w:r>
      <w:r w:rsidR="00332B29">
        <w:rPr>
          <w:rFonts w:ascii="Times" w:hAnsi="Times"/>
          <w:bCs/>
        </w:rPr>
        <w:t xml:space="preserve">peline for binary </w:t>
      </w:r>
      <w:r w:rsidR="007C316E">
        <w:rPr>
          <w:rFonts w:ascii="Times" w:hAnsi="Times"/>
          <w:bCs/>
        </w:rPr>
        <w:t>download</w:t>
      </w:r>
      <w:r>
        <w:rPr>
          <w:rFonts w:ascii="Times" w:hAnsi="Times"/>
          <w:bCs/>
        </w:rPr>
        <w:t xml:space="preserve"> from Artifactory, </w:t>
      </w:r>
      <w:r w:rsidR="00332B29">
        <w:rPr>
          <w:rFonts w:ascii="Times" w:hAnsi="Times"/>
          <w:bCs/>
        </w:rPr>
        <w:t>F</w:t>
      </w:r>
      <w:r>
        <w:rPr>
          <w:rFonts w:ascii="Times" w:hAnsi="Times"/>
          <w:bCs/>
        </w:rPr>
        <w:t>lashing,</w:t>
      </w:r>
      <w:r w:rsidR="00332B29">
        <w:rPr>
          <w:rFonts w:ascii="Times" w:hAnsi="Times"/>
          <w:bCs/>
        </w:rPr>
        <w:t xml:space="preserve"> A</w:t>
      </w:r>
      <w:r>
        <w:rPr>
          <w:rFonts w:ascii="Times" w:hAnsi="Times"/>
          <w:bCs/>
        </w:rPr>
        <w:t>utomated te</w:t>
      </w:r>
      <w:r w:rsidR="00332B29">
        <w:rPr>
          <w:rFonts w:ascii="Times" w:hAnsi="Times"/>
          <w:bCs/>
        </w:rPr>
        <w:t>sting using Robot F</w:t>
      </w:r>
      <w:r>
        <w:rPr>
          <w:rFonts w:ascii="Times" w:hAnsi="Times"/>
          <w:bCs/>
        </w:rPr>
        <w:t xml:space="preserve">ramework and reporting via mail increasing the test efficiency of Samsung </w:t>
      </w:r>
      <w:proofErr w:type="spellStart"/>
      <w:r>
        <w:rPr>
          <w:rFonts w:ascii="Times" w:hAnsi="Times"/>
          <w:bCs/>
        </w:rPr>
        <w:t>Exynos</w:t>
      </w:r>
      <w:proofErr w:type="spellEnd"/>
      <w:r>
        <w:rPr>
          <w:rFonts w:ascii="Times" w:hAnsi="Times"/>
          <w:bCs/>
        </w:rPr>
        <w:t xml:space="preserve"> microprocessor by 30%.</w:t>
      </w:r>
    </w:p>
    <w:p w14:paraId="36406E26" w14:textId="406F4279" w:rsidR="000E3446" w:rsidRDefault="000E3446" w:rsidP="000E3446">
      <w:pPr>
        <w:pStyle w:val="ListParagraph"/>
        <w:numPr>
          <w:ilvl w:val="0"/>
          <w:numId w:val="40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 xml:space="preserve">Automated RTC and JIRA for </w:t>
      </w:r>
      <w:r w:rsidR="00F96870">
        <w:rPr>
          <w:rFonts w:ascii="Times" w:hAnsi="Times"/>
          <w:bCs/>
        </w:rPr>
        <w:t>automated issue</w:t>
      </w:r>
      <w:r>
        <w:rPr>
          <w:rFonts w:ascii="Times" w:hAnsi="Times"/>
          <w:bCs/>
        </w:rPr>
        <w:t xml:space="preserve"> item creation using REST </w:t>
      </w:r>
      <w:proofErr w:type="spellStart"/>
      <w:proofErr w:type="gramStart"/>
      <w:r>
        <w:rPr>
          <w:rFonts w:ascii="Times" w:hAnsi="Times"/>
          <w:bCs/>
        </w:rPr>
        <w:t>Api’s</w:t>
      </w:r>
      <w:proofErr w:type="spellEnd"/>
      <w:proofErr w:type="gramEnd"/>
      <w:r>
        <w:rPr>
          <w:rFonts w:ascii="Times" w:hAnsi="Times"/>
          <w:bCs/>
        </w:rPr>
        <w:t xml:space="preserve"> in case of failure from CX.</w:t>
      </w:r>
    </w:p>
    <w:p w14:paraId="216541C0" w14:textId="36C0A2E6" w:rsidR="000E3446" w:rsidRDefault="000E3446" w:rsidP="000E3446">
      <w:pPr>
        <w:pStyle w:val="ListParagraph"/>
        <w:numPr>
          <w:ilvl w:val="0"/>
          <w:numId w:val="41"/>
        </w:numPr>
        <w:spacing w:before="10" w:line="276" w:lineRule="auto"/>
        <w:ind w:right="464"/>
        <w:rPr>
          <w:rFonts w:ascii="Times" w:hAnsi="Times"/>
          <w:bCs/>
        </w:rPr>
      </w:pPr>
      <w:r w:rsidRPr="000E3446">
        <w:rPr>
          <w:rFonts w:ascii="Times" w:hAnsi="Times"/>
          <w:bCs/>
        </w:rPr>
        <w:t>Deve</w:t>
      </w:r>
      <w:r>
        <w:rPr>
          <w:rFonts w:ascii="Times" w:hAnsi="Times"/>
          <w:bCs/>
        </w:rPr>
        <w:t>loped a web application using Flask Web Framework to track th</w:t>
      </w:r>
      <w:r w:rsidR="00F96870">
        <w:rPr>
          <w:rFonts w:ascii="Times" w:hAnsi="Times"/>
          <w:bCs/>
        </w:rPr>
        <w:t>e t</w:t>
      </w:r>
      <w:r>
        <w:rPr>
          <w:rFonts w:ascii="Times" w:hAnsi="Times"/>
          <w:bCs/>
        </w:rPr>
        <w:t>e</w:t>
      </w:r>
      <w:r w:rsidR="00F96870">
        <w:rPr>
          <w:rFonts w:ascii="Times" w:hAnsi="Times"/>
          <w:bCs/>
        </w:rPr>
        <w:t>st e</w:t>
      </w:r>
      <w:r>
        <w:rPr>
          <w:rFonts w:ascii="Times" w:hAnsi="Times"/>
          <w:bCs/>
        </w:rPr>
        <w:t>xecution</w:t>
      </w:r>
      <w:r w:rsidR="00F96870">
        <w:rPr>
          <w:rFonts w:ascii="Times" w:hAnsi="Times"/>
          <w:bCs/>
        </w:rPr>
        <w:t xml:space="preserve"> status of t</w:t>
      </w:r>
      <w:r w:rsidR="00332B29">
        <w:rPr>
          <w:rFonts w:ascii="Times" w:hAnsi="Times"/>
          <w:bCs/>
        </w:rPr>
        <w:t>est rigs</w:t>
      </w:r>
      <w:r>
        <w:rPr>
          <w:rFonts w:ascii="Times" w:hAnsi="Times"/>
          <w:bCs/>
        </w:rPr>
        <w:t xml:space="preserve">. Flask restful </w:t>
      </w:r>
      <w:proofErr w:type="spellStart"/>
      <w:proofErr w:type="gramStart"/>
      <w:r>
        <w:rPr>
          <w:rFonts w:ascii="Times" w:hAnsi="Times"/>
          <w:bCs/>
        </w:rPr>
        <w:t>api</w:t>
      </w:r>
      <w:proofErr w:type="spellEnd"/>
      <w:proofErr w:type="gramEnd"/>
      <w:r>
        <w:rPr>
          <w:rFonts w:ascii="Times" w:hAnsi="Times"/>
          <w:bCs/>
        </w:rPr>
        <w:t>, SQL alche</w:t>
      </w:r>
      <w:r w:rsidR="00F96870">
        <w:rPr>
          <w:rFonts w:ascii="Times" w:hAnsi="Times"/>
          <w:bCs/>
        </w:rPr>
        <w:t>my and r</w:t>
      </w:r>
      <w:r>
        <w:rPr>
          <w:rFonts w:ascii="Times" w:hAnsi="Times"/>
          <w:bCs/>
        </w:rPr>
        <w:t xml:space="preserve">equest </w:t>
      </w:r>
      <w:proofErr w:type="spellStart"/>
      <w:r>
        <w:rPr>
          <w:rFonts w:ascii="Times" w:hAnsi="Times"/>
          <w:bCs/>
        </w:rPr>
        <w:t>api</w:t>
      </w:r>
      <w:proofErr w:type="spellEnd"/>
      <w:r>
        <w:rPr>
          <w:rFonts w:ascii="Times" w:hAnsi="Times"/>
          <w:bCs/>
        </w:rPr>
        <w:t xml:space="preserve"> were used for handshakes and database management.</w:t>
      </w:r>
    </w:p>
    <w:p w14:paraId="4A52EAAC" w14:textId="03A98927" w:rsidR="000E3446" w:rsidRPr="00FE082D" w:rsidRDefault="00FE082D" w:rsidP="000E3446">
      <w:pPr>
        <w:pStyle w:val="ListParagraph"/>
        <w:numPr>
          <w:ilvl w:val="0"/>
          <w:numId w:val="41"/>
        </w:numPr>
        <w:spacing w:before="10" w:line="276" w:lineRule="auto"/>
        <w:ind w:right="464"/>
        <w:rPr>
          <w:rFonts w:ascii="Times" w:hAnsi="Times"/>
          <w:bCs/>
        </w:rPr>
      </w:pPr>
      <w:r>
        <w:rPr>
          <w:rFonts w:ascii="Times" w:hAnsi="Times"/>
          <w:bCs/>
        </w:rPr>
        <w:t xml:space="preserve">Automated third party vendors tools such as </w:t>
      </w:r>
      <w:proofErr w:type="spellStart"/>
      <w:r>
        <w:rPr>
          <w:rFonts w:ascii="Times" w:hAnsi="Times"/>
          <w:bCs/>
        </w:rPr>
        <w:t>cleaware</w:t>
      </w:r>
      <w:proofErr w:type="spellEnd"/>
      <w:r>
        <w:rPr>
          <w:rFonts w:ascii="Times" w:hAnsi="Times"/>
          <w:bCs/>
        </w:rPr>
        <w:t xml:space="preserve">, </w:t>
      </w:r>
      <w:r w:rsidR="00F96870">
        <w:rPr>
          <w:rFonts w:ascii="Times" w:hAnsi="Times"/>
          <w:bCs/>
        </w:rPr>
        <w:t xml:space="preserve">GOEPEL, RDS </w:t>
      </w:r>
      <w:r>
        <w:rPr>
          <w:rFonts w:ascii="Times" w:hAnsi="Times"/>
          <w:bCs/>
        </w:rPr>
        <w:t>and NI-DAQ tools for test automation.</w:t>
      </w:r>
    </w:p>
    <w:p w14:paraId="484FE1C7" w14:textId="56266829" w:rsidR="00E5210C" w:rsidRPr="002702CA" w:rsidRDefault="007045C0" w:rsidP="002702CA">
      <w:pPr>
        <w:spacing w:before="10" w:line="276" w:lineRule="auto"/>
        <w:ind w:right="464"/>
        <w:rPr>
          <w:color w:val="0000FF" w:themeColor="hyperlink"/>
          <w:u w:val="single"/>
        </w:rPr>
      </w:pPr>
      <w:r w:rsidRPr="003045F9"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1D6A3123" wp14:editId="70BCFE80">
                <wp:simplePos x="0" y="0"/>
                <wp:positionH relativeFrom="margin">
                  <wp:align>left</wp:align>
                </wp:positionH>
                <wp:positionV relativeFrom="page">
                  <wp:posOffset>7924800</wp:posOffset>
                </wp:positionV>
                <wp:extent cx="6600825" cy="38100"/>
                <wp:effectExtent l="0" t="0" r="28575" b="19050"/>
                <wp:wrapNone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38100"/>
                          <a:chOff x="1002" y="6731"/>
                          <a:chExt cx="10395" cy="60"/>
                        </a:xfrm>
                      </wpg:grpSpPr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002" y="6731"/>
                            <a:ext cx="10395" cy="60"/>
                          </a:xfrm>
                          <a:custGeom>
                            <a:avLst/>
                            <a:gdLst>
                              <a:gd name="T0" fmla="+- 0 1002 1002"/>
                              <a:gd name="T1" fmla="*/ T0 w 10395"/>
                              <a:gd name="T2" fmla="+- 0 6791 6731"/>
                              <a:gd name="T3" fmla="*/ 6791 h 60"/>
                              <a:gd name="T4" fmla="+- 0 11397 1002"/>
                              <a:gd name="T5" fmla="*/ T4 w 10395"/>
                              <a:gd name="T6" fmla="+- 0 6731 6731"/>
                              <a:gd name="T7" fmla="*/ 673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0395" h="60">
                                <a:moveTo>
                                  <a:pt x="0" y="60"/>
                                </a:moveTo>
                                <a:lnTo>
                                  <a:pt x="1039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84A44" id="Group 13" o:spid="_x0000_s1026" style="position:absolute;margin-left:0;margin-top:624pt;width:519.75pt;height:3pt;z-index:-251648512;mso-position-horizontal:left;mso-position-horizontal-relative:margin;mso-position-vertical-relative:page" coordorigin="1002,6731" coordsize="103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">
                <v:shape id="Freeform 14" o:spid="_x0000_s1027" style="position:absolute;left:1002;top:6731;width:10395;height:60;visibility:visible;mso-wrap-style:square;v-text-anchor:top" coordsize="1039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" path="m,60l10395,e" filled="f" strokecolor="black [3213]" strokeweight="1pt">
                  <v:path arrowok="t" o:connecttype="custom" o:connectlocs="0,6791;10395,6731" o:connectangles="0,0"/>
                </v:shape>
                <w10:wrap anchorx="margin" anchory="page"/>
              </v:group>
            </w:pict>
          </mc:Fallback>
        </mc:AlternateContent>
      </w:r>
      <w:r w:rsidR="006230EB">
        <w:rPr>
          <w:rFonts w:ascii="Times" w:hAnsi="Times"/>
          <w:b/>
          <w:color w:val="000000" w:themeColor="text1"/>
          <w:sz w:val="28"/>
          <w:szCs w:val="28"/>
        </w:rPr>
        <w:t>Courses</w:t>
      </w:r>
      <w:r w:rsidR="007D60F8">
        <w:rPr>
          <w:rFonts w:ascii="Times" w:hAnsi="Times"/>
          <w:b/>
          <w:color w:val="000000" w:themeColor="text1"/>
          <w:sz w:val="28"/>
          <w:szCs w:val="28"/>
        </w:rPr>
        <w:t xml:space="preserve"> and Certifications</w:t>
      </w:r>
      <w:r w:rsidR="00C26AA3">
        <w:rPr>
          <w:rFonts w:ascii="Times" w:hAnsi="Times"/>
          <w:b/>
          <w:color w:val="000000" w:themeColor="text1"/>
          <w:sz w:val="28"/>
          <w:szCs w:val="28"/>
        </w:rPr>
        <w:t xml:space="preserve">  </w:t>
      </w:r>
      <w:r w:rsidR="006230EB">
        <w:rPr>
          <w:rFonts w:eastAsia="Calibri"/>
          <w:b/>
          <w:noProof/>
          <w:sz w:val="22"/>
          <w:szCs w:val="22"/>
        </w:rPr>
        <w:drawing>
          <wp:inline distT="0" distB="0" distL="0" distR="0" wp14:anchorId="6A6690F9" wp14:editId="7BD49D6F">
            <wp:extent cx="253337" cy="133478"/>
            <wp:effectExtent l="0" t="0" r="0" b="0"/>
            <wp:docPr id="3" name="Graphic 27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file_kPuYQJ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836" cy="1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AA3">
        <w:rPr>
          <w:rFonts w:ascii="Times" w:hAnsi="Times"/>
          <w:b/>
          <w:color w:val="000000" w:themeColor="text1"/>
          <w:sz w:val="28"/>
          <w:szCs w:val="28"/>
        </w:rPr>
        <w:t xml:space="preserve"> </w:t>
      </w:r>
      <w:hyperlink r:id="rId14" w:history="1">
        <w:r w:rsidR="00C26AA3" w:rsidRPr="006F2B2C">
          <w:rPr>
            <w:rStyle w:val="Hyperlink"/>
          </w:rPr>
          <w:t>https://github.com/AlldreenDev</w:t>
        </w:r>
      </w:hyperlink>
      <w:r>
        <w:rPr>
          <w:rStyle w:val="Hyperlink"/>
        </w:rPr>
        <w:t xml:space="preserve">          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3705"/>
      </w:tblGrid>
      <w:tr w:rsidR="002702CA" w14:paraId="62482156" w14:textId="77777777" w:rsidTr="002702CA">
        <w:tc>
          <w:tcPr>
            <w:tcW w:w="6840" w:type="dxa"/>
          </w:tcPr>
          <w:p w14:paraId="6AB1E27D" w14:textId="370841B7" w:rsidR="002702CA" w:rsidRDefault="002702CA" w:rsidP="002702CA">
            <w:pPr>
              <w:pStyle w:val="ListParagraph"/>
              <w:numPr>
                <w:ilvl w:val="0"/>
                <w:numId w:val="43"/>
              </w:numPr>
              <w:spacing w:before="10" w:line="276" w:lineRule="auto"/>
              <w:ind w:right="464"/>
              <w:rPr>
                <w:rFonts w:ascii="Times" w:hAnsi="Times"/>
                <w:bCs/>
              </w:rPr>
            </w:pPr>
            <w:r w:rsidRPr="009538E1">
              <w:rPr>
                <w:rFonts w:ascii="Times" w:hAnsi="Times"/>
                <w:bCs/>
              </w:rPr>
              <w:t xml:space="preserve">Machine Learning A-Z with </w:t>
            </w:r>
            <w:proofErr w:type="spellStart"/>
            <w:r w:rsidRPr="009538E1">
              <w:rPr>
                <w:rFonts w:ascii="Times" w:hAnsi="Times"/>
                <w:bCs/>
              </w:rPr>
              <w:t>scikit</w:t>
            </w:r>
            <w:proofErr w:type="spellEnd"/>
            <w:r w:rsidRPr="009538E1">
              <w:rPr>
                <w:rFonts w:ascii="Times" w:hAnsi="Times"/>
                <w:bCs/>
              </w:rPr>
              <w:t>-learn library –</w:t>
            </w:r>
            <w:proofErr w:type="spellStart"/>
            <w:r w:rsidRPr="009538E1">
              <w:rPr>
                <w:rFonts w:ascii="Times" w:hAnsi="Times"/>
                <w:bCs/>
              </w:rPr>
              <w:t>Udemy</w:t>
            </w:r>
            <w:proofErr w:type="spellEnd"/>
            <w:r w:rsidRPr="009538E1">
              <w:rPr>
                <w:rFonts w:ascii="Times" w:hAnsi="Times"/>
                <w:bCs/>
              </w:rPr>
              <w:t xml:space="preserve">                                 </w:t>
            </w:r>
          </w:p>
        </w:tc>
        <w:tc>
          <w:tcPr>
            <w:tcW w:w="3705" w:type="dxa"/>
          </w:tcPr>
          <w:p w14:paraId="454AD131" w14:textId="7C09A1D0" w:rsidR="002702CA" w:rsidRDefault="002702CA" w:rsidP="002702CA">
            <w:pPr>
              <w:pStyle w:val="ListParagraph"/>
              <w:numPr>
                <w:ilvl w:val="0"/>
                <w:numId w:val="44"/>
              </w:numPr>
              <w:spacing w:before="10" w:line="276" w:lineRule="auto"/>
              <w:ind w:right="464"/>
              <w:rPr>
                <w:rFonts w:ascii="Times" w:hAnsi="Times"/>
                <w:bCs/>
              </w:rPr>
            </w:pPr>
            <w:r w:rsidRPr="005F4F1D">
              <w:rPr>
                <w:rFonts w:ascii="Times" w:hAnsi="Times"/>
                <w:bCs/>
              </w:rPr>
              <w:t>UML Training – Bosch</w:t>
            </w:r>
          </w:p>
        </w:tc>
      </w:tr>
      <w:tr w:rsidR="002702CA" w14:paraId="016D3C1B" w14:textId="77777777" w:rsidTr="002702CA">
        <w:tc>
          <w:tcPr>
            <w:tcW w:w="6840" w:type="dxa"/>
          </w:tcPr>
          <w:p w14:paraId="0433C699" w14:textId="52118CFF" w:rsidR="002702CA" w:rsidRDefault="002702CA" w:rsidP="002702CA">
            <w:pPr>
              <w:pStyle w:val="ListParagraph"/>
              <w:numPr>
                <w:ilvl w:val="0"/>
                <w:numId w:val="43"/>
              </w:numPr>
              <w:spacing w:before="10" w:line="276" w:lineRule="auto"/>
              <w:ind w:right="464"/>
              <w:rPr>
                <w:rFonts w:ascii="Times" w:hAnsi="Times"/>
                <w:bCs/>
              </w:rPr>
            </w:pPr>
            <w:r w:rsidRPr="005F4F1D">
              <w:rPr>
                <w:rFonts w:ascii="Times" w:hAnsi="Times"/>
                <w:bCs/>
              </w:rPr>
              <w:t xml:space="preserve">German Language Certification (A2 Level) – </w:t>
            </w:r>
            <w:proofErr w:type="spellStart"/>
            <w:r w:rsidRPr="005F4F1D">
              <w:rPr>
                <w:rFonts w:ascii="Times" w:hAnsi="Times"/>
                <w:bCs/>
              </w:rPr>
              <w:t>Binoculus</w:t>
            </w:r>
            <w:proofErr w:type="spellEnd"/>
            <w:r w:rsidRPr="005F4F1D">
              <w:rPr>
                <w:rFonts w:ascii="Times" w:hAnsi="Times"/>
                <w:bCs/>
              </w:rPr>
              <w:t xml:space="preserve"> Bosch</w:t>
            </w:r>
          </w:p>
        </w:tc>
        <w:tc>
          <w:tcPr>
            <w:tcW w:w="3705" w:type="dxa"/>
          </w:tcPr>
          <w:p w14:paraId="515693B4" w14:textId="1891A865" w:rsidR="002702CA" w:rsidRDefault="002702CA" w:rsidP="002702CA">
            <w:pPr>
              <w:pStyle w:val="ListParagraph"/>
              <w:numPr>
                <w:ilvl w:val="0"/>
                <w:numId w:val="44"/>
              </w:numPr>
              <w:spacing w:before="10" w:line="276" w:lineRule="auto"/>
              <w:ind w:right="464"/>
              <w:rPr>
                <w:rFonts w:ascii="Times" w:hAnsi="Times"/>
                <w:bCs/>
              </w:rPr>
            </w:pPr>
            <w:r w:rsidRPr="005F4F1D">
              <w:rPr>
                <w:rFonts w:ascii="Times" w:hAnsi="Times"/>
                <w:bCs/>
              </w:rPr>
              <w:t xml:space="preserve">Agile Methodology – Bosch </w:t>
            </w:r>
          </w:p>
        </w:tc>
      </w:tr>
      <w:tr w:rsidR="002702CA" w14:paraId="47E25749" w14:textId="77777777" w:rsidTr="002702CA">
        <w:tc>
          <w:tcPr>
            <w:tcW w:w="6840" w:type="dxa"/>
          </w:tcPr>
          <w:p w14:paraId="56A797DF" w14:textId="52683A81" w:rsidR="002702CA" w:rsidRDefault="002702CA" w:rsidP="002702CA">
            <w:pPr>
              <w:pStyle w:val="ListParagraph"/>
              <w:numPr>
                <w:ilvl w:val="0"/>
                <w:numId w:val="43"/>
              </w:numPr>
              <w:spacing w:before="10" w:line="276" w:lineRule="auto"/>
              <w:ind w:right="464"/>
              <w:rPr>
                <w:rFonts w:ascii="Times" w:hAnsi="Times"/>
                <w:bCs/>
              </w:rPr>
            </w:pPr>
            <w:r w:rsidRPr="009538E1">
              <w:rPr>
                <w:rFonts w:ascii="Times" w:hAnsi="Times"/>
                <w:bCs/>
              </w:rPr>
              <w:t>AWS certified Solution Architect Associate – Cloud guru</w:t>
            </w:r>
          </w:p>
        </w:tc>
        <w:tc>
          <w:tcPr>
            <w:tcW w:w="3705" w:type="dxa"/>
          </w:tcPr>
          <w:p w14:paraId="767A2B76" w14:textId="2E75DF17" w:rsidR="002702CA" w:rsidRDefault="002702CA" w:rsidP="002702CA">
            <w:pPr>
              <w:pStyle w:val="ListParagraph"/>
              <w:numPr>
                <w:ilvl w:val="0"/>
                <w:numId w:val="44"/>
              </w:numPr>
              <w:spacing w:before="10" w:line="276" w:lineRule="auto"/>
              <w:ind w:right="464"/>
              <w:rPr>
                <w:rFonts w:ascii="Times" w:hAnsi="Times"/>
                <w:bCs/>
              </w:rPr>
            </w:pPr>
            <w:r w:rsidRPr="009538E1">
              <w:rPr>
                <w:rFonts w:ascii="Times" w:hAnsi="Times"/>
                <w:bCs/>
              </w:rPr>
              <w:t xml:space="preserve">AWS Learning by </w:t>
            </w:r>
            <w:proofErr w:type="spellStart"/>
            <w:r w:rsidRPr="009538E1">
              <w:rPr>
                <w:rFonts w:ascii="Times" w:hAnsi="Times"/>
                <w:bCs/>
              </w:rPr>
              <w:t>coursera</w:t>
            </w:r>
            <w:proofErr w:type="spellEnd"/>
          </w:p>
        </w:tc>
      </w:tr>
    </w:tbl>
    <w:p w14:paraId="140367F0" w14:textId="4F943112" w:rsidR="002702CA" w:rsidRDefault="002702CA" w:rsidP="002702CA">
      <w:pPr>
        <w:spacing w:before="10" w:line="276" w:lineRule="auto"/>
        <w:ind w:right="464"/>
        <w:rPr>
          <w:rFonts w:ascii="Times" w:hAnsi="Times"/>
          <w:b/>
          <w:color w:val="000000" w:themeColor="text1"/>
          <w:sz w:val="28"/>
          <w:szCs w:val="28"/>
        </w:rPr>
      </w:pPr>
      <w:r w:rsidRPr="003045F9"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5E2EE1B3" wp14:editId="032B4DEB">
                <wp:simplePos x="0" y="0"/>
                <wp:positionH relativeFrom="margin">
                  <wp:align>right</wp:align>
                </wp:positionH>
                <wp:positionV relativeFrom="page">
                  <wp:posOffset>8686800</wp:posOffset>
                </wp:positionV>
                <wp:extent cx="6600825" cy="38100"/>
                <wp:effectExtent l="0" t="0" r="28575" b="19050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38100"/>
                          <a:chOff x="1002" y="6731"/>
                          <a:chExt cx="10395" cy="60"/>
                        </a:xfrm>
                      </wpg:grpSpPr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1002" y="6731"/>
                            <a:ext cx="10395" cy="60"/>
                          </a:xfrm>
                          <a:custGeom>
                            <a:avLst/>
                            <a:gdLst>
                              <a:gd name="T0" fmla="+- 0 1002 1002"/>
                              <a:gd name="T1" fmla="*/ T0 w 10395"/>
                              <a:gd name="T2" fmla="+- 0 6791 6731"/>
                              <a:gd name="T3" fmla="*/ 6791 h 60"/>
                              <a:gd name="T4" fmla="+- 0 11397 1002"/>
                              <a:gd name="T5" fmla="*/ T4 w 10395"/>
                              <a:gd name="T6" fmla="+- 0 6731 6731"/>
                              <a:gd name="T7" fmla="*/ 673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0395" h="60">
                                <a:moveTo>
                                  <a:pt x="0" y="60"/>
                                </a:moveTo>
                                <a:lnTo>
                                  <a:pt x="1039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218B8" id="Group 13" o:spid="_x0000_s1026" style="position:absolute;margin-left:468.55pt;margin-top:684pt;width:519.75pt;height:3pt;z-index:-251641344;mso-position-horizontal:right;mso-position-horizontal-relative:margin;mso-position-vertical-relative:page" coordorigin="1002,6731" coordsize="103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">
                <v:shape id="Freeform 14" o:spid="_x0000_s1027" style="position:absolute;left:1002;top:6731;width:10395;height:60;visibility:visible;mso-wrap-style:square;v-text-anchor:top" coordsize="1039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" path="m,60l10395,e" filled="f" strokecolor="black [3213]" strokeweight="1pt">
                  <v:path arrowok="t" o:connecttype="custom" o:connectlocs="0,6791;10395,6731" o:connectangles="0,0"/>
                </v:shape>
                <w10:wrap anchorx="margin" anchory="page"/>
              </v:group>
            </w:pict>
          </mc:Fallback>
        </mc:AlternateContent>
      </w:r>
      <w:r w:rsidRPr="002702CA">
        <w:rPr>
          <w:rFonts w:ascii="Times" w:hAnsi="Times"/>
          <w:b/>
          <w:color w:val="000000" w:themeColor="text1"/>
          <w:sz w:val="28"/>
          <w:szCs w:val="28"/>
        </w:rPr>
        <w:t>Achievements</w:t>
      </w:r>
    </w:p>
    <w:p w14:paraId="7975A931" w14:textId="1C7ABFE6" w:rsidR="002702CA" w:rsidRPr="00E62485" w:rsidRDefault="00E62485" w:rsidP="00E62485">
      <w:pPr>
        <w:pStyle w:val="ListParagraph"/>
        <w:numPr>
          <w:ilvl w:val="0"/>
          <w:numId w:val="44"/>
        </w:numPr>
        <w:spacing w:before="10" w:line="276" w:lineRule="auto"/>
        <w:ind w:right="464"/>
        <w:rPr>
          <w:rFonts w:ascii="Times" w:hAnsi="Times"/>
        </w:rPr>
      </w:pPr>
      <w:r w:rsidRPr="00E62485">
        <w:rPr>
          <w:rFonts w:ascii="Times" w:hAnsi="Times"/>
        </w:rPr>
        <w:t>CSR Volunteer Award</w:t>
      </w:r>
    </w:p>
    <w:p w14:paraId="2C208DA8" w14:textId="63CA2EFA" w:rsidR="00E62485" w:rsidRPr="00E62485" w:rsidRDefault="00E62485" w:rsidP="00E62485">
      <w:pPr>
        <w:pStyle w:val="ListParagraph"/>
        <w:numPr>
          <w:ilvl w:val="0"/>
          <w:numId w:val="44"/>
        </w:numPr>
        <w:spacing w:before="10" w:line="276" w:lineRule="auto"/>
        <w:ind w:right="464"/>
        <w:rPr>
          <w:rFonts w:ascii="Times" w:hAnsi="Times"/>
        </w:rPr>
      </w:pPr>
      <w:r w:rsidRPr="00E62485">
        <w:rPr>
          <w:rFonts w:ascii="Times" w:hAnsi="Times"/>
        </w:rPr>
        <w:t xml:space="preserve">Best 5s Practitioner  </w:t>
      </w:r>
    </w:p>
    <w:p w14:paraId="49FDB1CB" w14:textId="7C058985" w:rsidR="002702CA" w:rsidRPr="00E62485" w:rsidRDefault="00AE5C82" w:rsidP="002702CA">
      <w:pPr>
        <w:pStyle w:val="ListParagraph"/>
        <w:numPr>
          <w:ilvl w:val="0"/>
          <w:numId w:val="44"/>
        </w:numPr>
        <w:spacing w:before="10" w:line="276" w:lineRule="auto"/>
        <w:ind w:right="464"/>
        <w:rPr>
          <w:rFonts w:ascii="Times" w:hAnsi="Times"/>
        </w:rPr>
      </w:pPr>
      <w:r>
        <w:rPr>
          <w:rFonts w:ascii="Times" w:hAnsi="Times"/>
        </w:rPr>
        <w:t>Received six times</w:t>
      </w:r>
      <w:r w:rsidR="00281593">
        <w:rPr>
          <w:rFonts w:ascii="Times" w:hAnsi="Times"/>
        </w:rPr>
        <w:t xml:space="preserve"> </w:t>
      </w:r>
      <w:r w:rsidR="00EA4D18">
        <w:rPr>
          <w:rFonts w:ascii="Times" w:hAnsi="Times"/>
        </w:rPr>
        <w:t>Bosch ECP</w:t>
      </w:r>
      <w:r w:rsidR="00E62485" w:rsidRPr="00E62485">
        <w:rPr>
          <w:rFonts w:ascii="Times" w:hAnsi="Times"/>
        </w:rPr>
        <w:t xml:space="preserve"> Department </w:t>
      </w:r>
      <w:r w:rsidR="00281593">
        <w:rPr>
          <w:rFonts w:ascii="Times" w:hAnsi="Times"/>
        </w:rPr>
        <w:t>Employee R</w:t>
      </w:r>
      <w:r w:rsidR="00E62485" w:rsidRPr="00E62485">
        <w:rPr>
          <w:rFonts w:ascii="Times" w:hAnsi="Times"/>
        </w:rPr>
        <w:t>ecognition Award</w:t>
      </w:r>
      <w:r w:rsidR="00281593">
        <w:rPr>
          <w:rFonts w:ascii="Times" w:hAnsi="Times"/>
        </w:rPr>
        <w:t xml:space="preserve"> </w:t>
      </w:r>
    </w:p>
    <w:p w14:paraId="24AB909B" w14:textId="7C80A515" w:rsidR="003045F9" w:rsidRPr="003045F9" w:rsidRDefault="00E62485" w:rsidP="00C658CC">
      <w:pPr>
        <w:spacing w:before="5" w:line="276" w:lineRule="auto"/>
        <w:ind w:firstLine="101"/>
        <w:rPr>
          <w:rFonts w:ascii="Times" w:hAnsi="Times"/>
          <w:b/>
          <w:color w:val="000000" w:themeColor="text1"/>
          <w:sz w:val="28"/>
          <w:szCs w:val="28"/>
        </w:rPr>
      </w:pPr>
      <w:r w:rsidRPr="003045F9"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4938A3CD" wp14:editId="0FE0DE37">
                <wp:simplePos x="0" y="0"/>
                <wp:positionH relativeFrom="margin">
                  <wp:posOffset>68580</wp:posOffset>
                </wp:positionH>
                <wp:positionV relativeFrom="page">
                  <wp:posOffset>9452610</wp:posOffset>
                </wp:positionV>
                <wp:extent cx="6600825" cy="38100"/>
                <wp:effectExtent l="0" t="0" r="28575" b="1905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38100"/>
                          <a:chOff x="1002" y="6731"/>
                          <a:chExt cx="10395" cy="60"/>
                        </a:xfrm>
                      </wpg:grpSpPr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1002" y="6731"/>
                            <a:ext cx="10395" cy="60"/>
                          </a:xfrm>
                          <a:custGeom>
                            <a:avLst/>
                            <a:gdLst>
                              <a:gd name="T0" fmla="+- 0 1002 1002"/>
                              <a:gd name="T1" fmla="*/ T0 w 10395"/>
                              <a:gd name="T2" fmla="+- 0 6791 6731"/>
                              <a:gd name="T3" fmla="*/ 6791 h 60"/>
                              <a:gd name="T4" fmla="+- 0 11397 1002"/>
                              <a:gd name="T5" fmla="*/ T4 w 10395"/>
                              <a:gd name="T6" fmla="+- 0 6731 6731"/>
                              <a:gd name="T7" fmla="*/ 673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0395" h="60">
                                <a:moveTo>
                                  <a:pt x="0" y="60"/>
                                </a:moveTo>
                                <a:lnTo>
                                  <a:pt x="1039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2571F" id="Group 13" o:spid="_x0000_s1026" style="position:absolute;margin-left:5.4pt;margin-top:744.3pt;width:519.75pt;height:3pt;z-index:-251643392;mso-position-horizontal-relative:margin;mso-position-vertical-relative:page" coordorigin="1002,6731" coordsize="103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">
                <v:shape id="Freeform 14" o:spid="_x0000_s1027" style="position:absolute;left:1002;top:6731;width:10395;height:60;visibility:visible;mso-wrap-style:square;v-text-anchor:top" coordsize="1039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" path="m,60l10395,e" filled="f" strokecolor="black [3213]" strokeweight="1pt">
                  <v:path arrowok="t" o:connecttype="custom" o:connectlocs="0,6791;10395,6731" o:connectangles="0,0"/>
                </v:shape>
                <w10:wrap anchorx="margin" anchory="page"/>
              </v:group>
            </w:pict>
          </mc:Fallback>
        </mc:AlternateContent>
      </w:r>
      <w:r w:rsidR="004375E7" w:rsidRPr="003045F9">
        <w:rPr>
          <w:rFonts w:ascii="Times" w:hAnsi="Times"/>
          <w:b/>
          <w:color w:val="000000" w:themeColor="text1"/>
          <w:sz w:val="28"/>
          <w:szCs w:val="28"/>
        </w:rPr>
        <w:t>S</w:t>
      </w:r>
      <w:r w:rsidR="00F36EE3" w:rsidRPr="003045F9">
        <w:rPr>
          <w:rFonts w:ascii="Times" w:hAnsi="Times"/>
          <w:b/>
          <w:color w:val="000000" w:themeColor="text1"/>
          <w:sz w:val="28"/>
          <w:szCs w:val="28"/>
        </w:rPr>
        <w:t>kills</w:t>
      </w:r>
      <w:r w:rsidR="002702CA" w:rsidRPr="002702CA">
        <w:rPr>
          <w:rFonts w:ascii="Times" w:hAnsi="Times"/>
          <w:bCs/>
        </w:rPr>
        <w:t xml:space="preserve"> </w:t>
      </w:r>
    </w:p>
    <w:p w14:paraId="79461B07" w14:textId="45377B43" w:rsidR="003045F9" w:rsidRDefault="00371F24" w:rsidP="00C658CC">
      <w:pPr>
        <w:spacing w:before="5" w:line="276" w:lineRule="auto"/>
        <w:ind w:firstLine="101"/>
        <w:rPr>
          <w:rFonts w:ascii="Times" w:hAnsi="Times"/>
          <w:b/>
          <w:color w:val="1F497D" w:themeColor="text2"/>
          <w:sz w:val="26"/>
          <w:szCs w:val="26"/>
        </w:rPr>
      </w:pPr>
      <w:r>
        <w:rPr>
          <w:rFonts w:ascii="Times" w:hAnsi="Times"/>
          <w:b/>
        </w:rPr>
        <w:t>Languages:</w:t>
      </w:r>
      <w:r w:rsidR="00FE082D">
        <w:rPr>
          <w:rFonts w:ascii="Times" w:hAnsi="Times"/>
        </w:rPr>
        <w:t xml:space="preserve"> Python (Excellent) C (Intermediate)    </w:t>
      </w:r>
      <w:r w:rsidR="00FE082D" w:rsidRPr="00FE082D">
        <w:rPr>
          <w:rFonts w:ascii="Times" w:hAnsi="Times"/>
          <w:b/>
        </w:rPr>
        <w:t>OS</w:t>
      </w:r>
      <w:r w:rsidR="00FE082D">
        <w:rPr>
          <w:rFonts w:ascii="Times" w:hAnsi="Times"/>
        </w:rPr>
        <w:t>: Windows, Linux (Basic – QNX and Android)</w:t>
      </w:r>
    </w:p>
    <w:p w14:paraId="4DC6021E" w14:textId="1817258D" w:rsidR="00961412" w:rsidRDefault="00FE082D" w:rsidP="00FE082D">
      <w:pPr>
        <w:spacing w:before="5" w:line="276" w:lineRule="auto"/>
        <w:rPr>
          <w:rFonts w:ascii="Times" w:hAnsi="Times"/>
        </w:rPr>
      </w:pPr>
      <w:r>
        <w:rPr>
          <w:rFonts w:ascii="Times" w:hAnsi="Times"/>
          <w:b/>
        </w:rPr>
        <w:t xml:space="preserve"> </w:t>
      </w:r>
      <w:r w:rsidR="009F7C6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Tools</w:t>
      </w:r>
      <w:r w:rsidR="00371F24">
        <w:rPr>
          <w:rFonts w:ascii="Times" w:hAnsi="Times"/>
          <w:b/>
        </w:rPr>
        <w:t>: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Pych</w:t>
      </w:r>
      <w:r w:rsidR="00100EAB">
        <w:rPr>
          <w:rFonts w:ascii="Times" w:hAnsi="Times"/>
        </w:rPr>
        <w:t>arm</w:t>
      </w:r>
      <w:proofErr w:type="spellEnd"/>
      <w:r w:rsidR="00100EAB">
        <w:rPr>
          <w:rFonts w:ascii="Times" w:hAnsi="Times"/>
        </w:rPr>
        <w:t xml:space="preserve">, </w:t>
      </w:r>
      <w:proofErr w:type="spellStart"/>
      <w:r w:rsidR="00100EAB">
        <w:rPr>
          <w:rFonts w:ascii="Times" w:hAnsi="Times"/>
        </w:rPr>
        <w:t>Spyder</w:t>
      </w:r>
      <w:proofErr w:type="spellEnd"/>
      <w:r w:rsidR="00100EAB">
        <w:rPr>
          <w:rFonts w:ascii="Times" w:hAnsi="Times"/>
        </w:rPr>
        <w:t xml:space="preserve">, </w:t>
      </w:r>
      <w:proofErr w:type="spellStart"/>
      <w:r w:rsidR="00100EAB">
        <w:rPr>
          <w:rFonts w:ascii="Times" w:hAnsi="Times"/>
        </w:rPr>
        <w:t>Git</w:t>
      </w:r>
      <w:proofErr w:type="spellEnd"/>
      <w:r w:rsidR="00100EAB">
        <w:rPr>
          <w:rFonts w:ascii="Times" w:hAnsi="Times"/>
        </w:rPr>
        <w:t>, Oracle VM</w:t>
      </w:r>
      <w:r>
        <w:rPr>
          <w:rFonts w:ascii="Times" w:hAnsi="Times"/>
        </w:rPr>
        <w:t>, Canoe, Clear case, EA</w:t>
      </w:r>
      <w:r w:rsidR="00100EAB">
        <w:rPr>
          <w:rFonts w:ascii="Times" w:hAnsi="Times"/>
        </w:rPr>
        <w:t xml:space="preserve">, </w:t>
      </w:r>
      <w:r w:rsidR="007D60F8">
        <w:rPr>
          <w:rFonts w:ascii="Times" w:hAnsi="Times"/>
        </w:rPr>
        <w:t xml:space="preserve">Jenkins, AWS </w:t>
      </w:r>
      <w:r w:rsidR="009D2F21">
        <w:rPr>
          <w:rFonts w:ascii="Times" w:hAnsi="Times"/>
        </w:rPr>
        <w:t>Console, visual studio, vim</w:t>
      </w:r>
    </w:p>
    <w:sectPr w:rsidR="00961412">
      <w:type w:val="continuous"/>
      <w:pgSz w:w="12240" w:h="15840"/>
      <w:pgMar w:top="96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8F0"/>
    <w:multiLevelType w:val="hybridMultilevel"/>
    <w:tmpl w:val="AED0FDD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A1A309F"/>
    <w:multiLevelType w:val="hybridMultilevel"/>
    <w:tmpl w:val="E4C6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2707"/>
    <w:multiLevelType w:val="hybridMultilevel"/>
    <w:tmpl w:val="C100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63B33"/>
    <w:multiLevelType w:val="hybridMultilevel"/>
    <w:tmpl w:val="8CCA8E64"/>
    <w:lvl w:ilvl="0" w:tplc="04090001">
      <w:start w:val="1"/>
      <w:numFmt w:val="bullet"/>
      <w:lvlText w:val=""/>
      <w:lvlJc w:val="left"/>
      <w:pPr>
        <w:ind w:left="8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65" w:hanging="360"/>
      </w:pPr>
      <w:rPr>
        <w:rFonts w:ascii="Wingdings" w:hAnsi="Wingdings" w:hint="default"/>
      </w:rPr>
    </w:lvl>
  </w:abstractNum>
  <w:abstractNum w:abstractNumId="4" w15:restartNumberingAfterBreak="0">
    <w:nsid w:val="137B181B"/>
    <w:multiLevelType w:val="hybridMultilevel"/>
    <w:tmpl w:val="ECE8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86AA3"/>
    <w:multiLevelType w:val="hybridMultilevel"/>
    <w:tmpl w:val="822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62F8F"/>
    <w:multiLevelType w:val="hybridMultilevel"/>
    <w:tmpl w:val="F446E9D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1DFF0174"/>
    <w:multiLevelType w:val="hybridMultilevel"/>
    <w:tmpl w:val="E462106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EA8524E"/>
    <w:multiLevelType w:val="hybridMultilevel"/>
    <w:tmpl w:val="5C467D1A"/>
    <w:lvl w:ilvl="0" w:tplc="9828E0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332482"/>
    <w:multiLevelType w:val="hybridMultilevel"/>
    <w:tmpl w:val="8108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566F6"/>
    <w:multiLevelType w:val="hybridMultilevel"/>
    <w:tmpl w:val="6522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6F74"/>
    <w:multiLevelType w:val="hybridMultilevel"/>
    <w:tmpl w:val="1DE4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377CC"/>
    <w:multiLevelType w:val="hybridMultilevel"/>
    <w:tmpl w:val="2E5E5C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289047C8"/>
    <w:multiLevelType w:val="hybridMultilevel"/>
    <w:tmpl w:val="313AF926"/>
    <w:lvl w:ilvl="0" w:tplc="B862F61C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BEC"/>
    <w:multiLevelType w:val="multilevel"/>
    <w:tmpl w:val="1960D8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CBD084F"/>
    <w:multiLevelType w:val="hybridMultilevel"/>
    <w:tmpl w:val="C44A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D0C9D"/>
    <w:multiLevelType w:val="hybridMultilevel"/>
    <w:tmpl w:val="22EE51CE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7" w15:restartNumberingAfterBreak="0">
    <w:nsid w:val="349C0CF1"/>
    <w:multiLevelType w:val="hybridMultilevel"/>
    <w:tmpl w:val="5A0ABF60"/>
    <w:lvl w:ilvl="0" w:tplc="9828E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F77E3"/>
    <w:multiLevelType w:val="hybridMultilevel"/>
    <w:tmpl w:val="4128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7386C"/>
    <w:multiLevelType w:val="hybridMultilevel"/>
    <w:tmpl w:val="9B2A104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3BF0144F"/>
    <w:multiLevelType w:val="hybridMultilevel"/>
    <w:tmpl w:val="BA7808E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3D104F15"/>
    <w:multiLevelType w:val="hybridMultilevel"/>
    <w:tmpl w:val="52C2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5526E9"/>
    <w:multiLevelType w:val="hybridMultilevel"/>
    <w:tmpl w:val="8946A3D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3DD37C62"/>
    <w:multiLevelType w:val="hybridMultilevel"/>
    <w:tmpl w:val="199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46576"/>
    <w:multiLevelType w:val="hybridMultilevel"/>
    <w:tmpl w:val="5C4C553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43572B1F"/>
    <w:multiLevelType w:val="hybridMultilevel"/>
    <w:tmpl w:val="EF50644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6" w15:restartNumberingAfterBreak="0">
    <w:nsid w:val="44971D95"/>
    <w:multiLevelType w:val="hybridMultilevel"/>
    <w:tmpl w:val="3922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E776F"/>
    <w:multiLevelType w:val="hybridMultilevel"/>
    <w:tmpl w:val="61F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56D91"/>
    <w:multiLevelType w:val="hybridMultilevel"/>
    <w:tmpl w:val="3A0C627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4C7D1E4F"/>
    <w:multiLevelType w:val="hybridMultilevel"/>
    <w:tmpl w:val="4654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C60AD"/>
    <w:multiLevelType w:val="hybridMultilevel"/>
    <w:tmpl w:val="8856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90CA4"/>
    <w:multiLevelType w:val="hybridMultilevel"/>
    <w:tmpl w:val="219A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11180"/>
    <w:multiLevelType w:val="hybridMultilevel"/>
    <w:tmpl w:val="2164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10251"/>
    <w:multiLevelType w:val="hybridMultilevel"/>
    <w:tmpl w:val="F78C686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32C4B"/>
    <w:multiLevelType w:val="hybridMultilevel"/>
    <w:tmpl w:val="00483C66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5" w15:restartNumberingAfterBreak="0">
    <w:nsid w:val="65071651"/>
    <w:multiLevelType w:val="hybridMultilevel"/>
    <w:tmpl w:val="D0FC0A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6" w15:restartNumberingAfterBreak="0">
    <w:nsid w:val="65147E5C"/>
    <w:multiLevelType w:val="hybridMultilevel"/>
    <w:tmpl w:val="C430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A44FD"/>
    <w:multiLevelType w:val="hybridMultilevel"/>
    <w:tmpl w:val="C9BA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C68AF"/>
    <w:multiLevelType w:val="hybridMultilevel"/>
    <w:tmpl w:val="8F3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96644"/>
    <w:multiLevelType w:val="hybridMultilevel"/>
    <w:tmpl w:val="20C2309A"/>
    <w:lvl w:ilvl="0" w:tplc="9828E07E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C4BC3"/>
    <w:multiLevelType w:val="hybridMultilevel"/>
    <w:tmpl w:val="7262AE3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1" w15:restartNumberingAfterBreak="0">
    <w:nsid w:val="78342703"/>
    <w:multiLevelType w:val="hybridMultilevel"/>
    <w:tmpl w:val="C94E580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2" w15:restartNumberingAfterBreak="0">
    <w:nsid w:val="7B2E5EFB"/>
    <w:multiLevelType w:val="hybridMultilevel"/>
    <w:tmpl w:val="402C4E7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3" w15:restartNumberingAfterBreak="0">
    <w:nsid w:val="7D8F2C81"/>
    <w:multiLevelType w:val="hybridMultilevel"/>
    <w:tmpl w:val="21E49E68"/>
    <w:lvl w:ilvl="0" w:tplc="EDC2B7C8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2"/>
  </w:num>
  <w:num w:numId="4">
    <w:abstractNumId w:val="15"/>
  </w:num>
  <w:num w:numId="5">
    <w:abstractNumId w:val="11"/>
  </w:num>
  <w:num w:numId="6">
    <w:abstractNumId w:val="34"/>
  </w:num>
  <w:num w:numId="7">
    <w:abstractNumId w:val="22"/>
  </w:num>
  <w:num w:numId="8">
    <w:abstractNumId w:val="37"/>
  </w:num>
  <w:num w:numId="9">
    <w:abstractNumId w:val="10"/>
  </w:num>
  <w:num w:numId="10">
    <w:abstractNumId w:val="25"/>
  </w:num>
  <w:num w:numId="11">
    <w:abstractNumId w:val="36"/>
  </w:num>
  <w:num w:numId="12">
    <w:abstractNumId w:val="41"/>
  </w:num>
  <w:num w:numId="13">
    <w:abstractNumId w:val="0"/>
  </w:num>
  <w:num w:numId="14">
    <w:abstractNumId w:val="5"/>
  </w:num>
  <w:num w:numId="15">
    <w:abstractNumId w:val="7"/>
  </w:num>
  <w:num w:numId="16">
    <w:abstractNumId w:val="32"/>
  </w:num>
  <w:num w:numId="17">
    <w:abstractNumId w:val="16"/>
  </w:num>
  <w:num w:numId="18">
    <w:abstractNumId w:val="40"/>
  </w:num>
  <w:num w:numId="19">
    <w:abstractNumId w:val="38"/>
  </w:num>
  <w:num w:numId="20">
    <w:abstractNumId w:val="12"/>
  </w:num>
  <w:num w:numId="21">
    <w:abstractNumId w:val="2"/>
  </w:num>
  <w:num w:numId="22">
    <w:abstractNumId w:val="28"/>
  </w:num>
  <w:num w:numId="23">
    <w:abstractNumId w:val="23"/>
  </w:num>
  <w:num w:numId="24">
    <w:abstractNumId w:val="35"/>
  </w:num>
  <w:num w:numId="25">
    <w:abstractNumId w:val="19"/>
  </w:num>
  <w:num w:numId="26">
    <w:abstractNumId w:val="9"/>
  </w:num>
  <w:num w:numId="27">
    <w:abstractNumId w:val="20"/>
  </w:num>
  <w:num w:numId="28">
    <w:abstractNumId w:val="18"/>
  </w:num>
  <w:num w:numId="29">
    <w:abstractNumId w:val="24"/>
  </w:num>
  <w:num w:numId="30">
    <w:abstractNumId w:val="17"/>
  </w:num>
  <w:num w:numId="31">
    <w:abstractNumId w:val="8"/>
  </w:num>
  <w:num w:numId="32">
    <w:abstractNumId w:val="33"/>
  </w:num>
  <w:num w:numId="33">
    <w:abstractNumId w:val="13"/>
  </w:num>
  <w:num w:numId="34">
    <w:abstractNumId w:val="39"/>
  </w:num>
  <w:num w:numId="35">
    <w:abstractNumId w:val="43"/>
  </w:num>
  <w:num w:numId="36">
    <w:abstractNumId w:val="3"/>
  </w:num>
  <w:num w:numId="37">
    <w:abstractNumId w:val="4"/>
  </w:num>
  <w:num w:numId="38">
    <w:abstractNumId w:val="31"/>
  </w:num>
  <w:num w:numId="39">
    <w:abstractNumId w:val="21"/>
  </w:num>
  <w:num w:numId="40">
    <w:abstractNumId w:val="27"/>
  </w:num>
  <w:num w:numId="41">
    <w:abstractNumId w:val="26"/>
  </w:num>
  <w:num w:numId="42">
    <w:abstractNumId w:val="30"/>
  </w:num>
  <w:num w:numId="43">
    <w:abstractNumId w:val="1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39"/>
    <w:rsid w:val="00051C2E"/>
    <w:rsid w:val="00085FF2"/>
    <w:rsid w:val="000D42E7"/>
    <w:rsid w:val="000D7CF9"/>
    <w:rsid w:val="000E3446"/>
    <w:rsid w:val="00100EAB"/>
    <w:rsid w:val="00102F42"/>
    <w:rsid w:val="001048DA"/>
    <w:rsid w:val="00112B16"/>
    <w:rsid w:val="00122E06"/>
    <w:rsid w:val="0012717D"/>
    <w:rsid w:val="0013383E"/>
    <w:rsid w:val="00135FBB"/>
    <w:rsid w:val="00162111"/>
    <w:rsid w:val="0016430B"/>
    <w:rsid w:val="00183D0D"/>
    <w:rsid w:val="001867E3"/>
    <w:rsid w:val="001B6C6C"/>
    <w:rsid w:val="001D72A8"/>
    <w:rsid w:val="002602FE"/>
    <w:rsid w:val="002702CA"/>
    <w:rsid w:val="00281593"/>
    <w:rsid w:val="00286CDC"/>
    <w:rsid w:val="002E5E93"/>
    <w:rsid w:val="002F5EFB"/>
    <w:rsid w:val="003045F9"/>
    <w:rsid w:val="00312B5C"/>
    <w:rsid w:val="00332B29"/>
    <w:rsid w:val="00335D74"/>
    <w:rsid w:val="00337288"/>
    <w:rsid w:val="00362552"/>
    <w:rsid w:val="00371F24"/>
    <w:rsid w:val="003855AF"/>
    <w:rsid w:val="003B0197"/>
    <w:rsid w:val="003C1E6A"/>
    <w:rsid w:val="003E3A6F"/>
    <w:rsid w:val="00435892"/>
    <w:rsid w:val="004375E7"/>
    <w:rsid w:val="004446B1"/>
    <w:rsid w:val="00444A8B"/>
    <w:rsid w:val="00462CE9"/>
    <w:rsid w:val="00465865"/>
    <w:rsid w:val="00466939"/>
    <w:rsid w:val="004C037E"/>
    <w:rsid w:val="00531457"/>
    <w:rsid w:val="005378E5"/>
    <w:rsid w:val="005455E0"/>
    <w:rsid w:val="00572070"/>
    <w:rsid w:val="0058546D"/>
    <w:rsid w:val="005B3C20"/>
    <w:rsid w:val="005C36AF"/>
    <w:rsid w:val="005D4024"/>
    <w:rsid w:val="005D558F"/>
    <w:rsid w:val="00604A98"/>
    <w:rsid w:val="006119C3"/>
    <w:rsid w:val="00620F5E"/>
    <w:rsid w:val="006230EB"/>
    <w:rsid w:val="00656FC4"/>
    <w:rsid w:val="00691ED5"/>
    <w:rsid w:val="006C1EBD"/>
    <w:rsid w:val="006F2B2C"/>
    <w:rsid w:val="007045C0"/>
    <w:rsid w:val="007046D9"/>
    <w:rsid w:val="0077212F"/>
    <w:rsid w:val="00774D4D"/>
    <w:rsid w:val="00791BA5"/>
    <w:rsid w:val="007B6F31"/>
    <w:rsid w:val="007C316E"/>
    <w:rsid w:val="007D10A0"/>
    <w:rsid w:val="007D13B6"/>
    <w:rsid w:val="007D60F8"/>
    <w:rsid w:val="00803253"/>
    <w:rsid w:val="00823ACE"/>
    <w:rsid w:val="008315B2"/>
    <w:rsid w:val="00835209"/>
    <w:rsid w:val="008361AA"/>
    <w:rsid w:val="00867B5A"/>
    <w:rsid w:val="00882501"/>
    <w:rsid w:val="008E3C6C"/>
    <w:rsid w:val="00912A05"/>
    <w:rsid w:val="00930501"/>
    <w:rsid w:val="0095753A"/>
    <w:rsid w:val="00961412"/>
    <w:rsid w:val="009B6179"/>
    <w:rsid w:val="009C2353"/>
    <w:rsid w:val="009D2F21"/>
    <w:rsid w:val="009D4B11"/>
    <w:rsid w:val="009F7C61"/>
    <w:rsid w:val="00A03C50"/>
    <w:rsid w:val="00A13332"/>
    <w:rsid w:val="00A83279"/>
    <w:rsid w:val="00AC3694"/>
    <w:rsid w:val="00AD777A"/>
    <w:rsid w:val="00AE5C82"/>
    <w:rsid w:val="00AE7DCA"/>
    <w:rsid w:val="00B1735D"/>
    <w:rsid w:val="00B20C93"/>
    <w:rsid w:val="00B43323"/>
    <w:rsid w:val="00B54CC8"/>
    <w:rsid w:val="00B73881"/>
    <w:rsid w:val="00B82147"/>
    <w:rsid w:val="00BA6DAC"/>
    <w:rsid w:val="00BD6B20"/>
    <w:rsid w:val="00BF25CE"/>
    <w:rsid w:val="00C0691D"/>
    <w:rsid w:val="00C11935"/>
    <w:rsid w:val="00C127AC"/>
    <w:rsid w:val="00C26AA3"/>
    <w:rsid w:val="00C41D10"/>
    <w:rsid w:val="00C5616F"/>
    <w:rsid w:val="00C658CC"/>
    <w:rsid w:val="00CB47D5"/>
    <w:rsid w:val="00CC5155"/>
    <w:rsid w:val="00CE7B30"/>
    <w:rsid w:val="00D5320A"/>
    <w:rsid w:val="00D73BB2"/>
    <w:rsid w:val="00DB6FD6"/>
    <w:rsid w:val="00DC7763"/>
    <w:rsid w:val="00E27BC3"/>
    <w:rsid w:val="00E367C2"/>
    <w:rsid w:val="00E43DFF"/>
    <w:rsid w:val="00E4579F"/>
    <w:rsid w:val="00E5210C"/>
    <w:rsid w:val="00E62485"/>
    <w:rsid w:val="00E73F4C"/>
    <w:rsid w:val="00E84E4D"/>
    <w:rsid w:val="00EA4D18"/>
    <w:rsid w:val="00F16ED6"/>
    <w:rsid w:val="00F36EE3"/>
    <w:rsid w:val="00F40F6B"/>
    <w:rsid w:val="00F72313"/>
    <w:rsid w:val="00F86B41"/>
    <w:rsid w:val="00F96870"/>
    <w:rsid w:val="00FB1FF8"/>
    <w:rsid w:val="00FC08EE"/>
    <w:rsid w:val="00FE082D"/>
    <w:rsid w:val="00FE441A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1F0ECFA"/>
  <w15:docId w15:val="{EEBE6153-C2F1-6E48-8373-D836E37E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B6C6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C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C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3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9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1D"/>
    <w:rPr>
      <w:sz w:val="18"/>
      <w:szCs w:val="18"/>
    </w:rPr>
  </w:style>
  <w:style w:type="table" w:styleId="TableGrid">
    <w:name w:val="Table Grid"/>
    <w:basedOn w:val="TableNormal"/>
    <w:uiPriority w:val="59"/>
    <w:rsid w:val="00270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lldreen-dev-91680311b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14" Type="http://schemas.openxmlformats.org/officeDocument/2006/relationships/hyperlink" Target="https://github.com/Alldree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AD741A-D9AB-4C49-806A-FC3F9E86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Alldreen Dev Wilson Prema (RBEI/ECP2)</dc:creator>
  <cp:lastModifiedBy>Alldreen Dev Wilson Prema (RBEI/ECP2)</cp:lastModifiedBy>
  <cp:revision>88</cp:revision>
  <cp:lastPrinted>2020-06-14T05:17:00Z</cp:lastPrinted>
  <dcterms:created xsi:type="dcterms:W3CDTF">2020-06-07T18:30:00Z</dcterms:created>
  <dcterms:modified xsi:type="dcterms:W3CDTF">2020-06-14T05:26:00Z</dcterms:modified>
</cp:coreProperties>
</file>